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4142" w:rsidRDefault="00C838A9" w:rsidP="005F040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Guilherme, seguem os itens de correção sobre a versão instalada em minha máquina, que precisam ser contempladas para a instalação no servidor do cliente, dia 23/05.</w:t>
      </w:r>
    </w:p>
    <w:p w:rsidR="00C838A9" w:rsidRDefault="00C838A9" w:rsidP="00C838A9">
      <w:pPr>
        <w:pStyle w:val="Ttulo2"/>
      </w:pPr>
      <w:r>
        <w:t>Empresa</w:t>
      </w:r>
    </w:p>
    <w:p w:rsidR="00C838A9" w:rsidRPr="00972C80" w:rsidRDefault="00C838A9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972C80">
        <w:rPr>
          <w:rFonts w:asciiTheme="minorHAnsi" w:hAnsiTheme="minorHAnsi" w:cstheme="minorHAnsi"/>
          <w:color w:val="00B050"/>
        </w:rPr>
        <w:t>O sistema precisa contemplar as várias empresas do grupo Cruz de Malta, o certo é colocar como no caso da Omie onde o cliente seleciona a empresa que irá iniciar a operar, mas hoje o sistema precisa demonstrar (nem que seja em cabeçalho, qual a empresa que esta selecionada, a mesma de emissão e do Certificado Digital)</w:t>
      </w:r>
    </w:p>
    <w:p w:rsidR="00C838A9" w:rsidRDefault="00C838A9" w:rsidP="00C838A9">
      <w:pPr>
        <w:pStyle w:val="Ttulo2"/>
      </w:pPr>
      <w:r>
        <w:t>Logar</w:t>
      </w:r>
    </w:p>
    <w:p w:rsidR="00C838A9" w:rsidRPr="00972C80" w:rsidRDefault="00C838A9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972C80">
        <w:rPr>
          <w:rFonts w:asciiTheme="minorHAnsi" w:hAnsiTheme="minorHAnsi" w:cstheme="minorHAnsi"/>
          <w:color w:val="00B050"/>
        </w:rPr>
        <w:t>Ao logar no sistema, deve demonstrar o usuário logado atualmente, ao lado do botão sair no canto superior direito da tela.</w:t>
      </w:r>
    </w:p>
    <w:p w:rsidR="00C838A9" w:rsidRDefault="00C838A9" w:rsidP="00C838A9">
      <w:pPr>
        <w:pStyle w:val="Ttulo2"/>
      </w:pPr>
      <w:r>
        <w:t>Logotipo</w:t>
      </w:r>
    </w:p>
    <w:p w:rsidR="00C838A9" w:rsidRPr="009117B9" w:rsidRDefault="00C838A9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9117B9">
        <w:rPr>
          <w:rFonts w:asciiTheme="minorHAnsi" w:hAnsiTheme="minorHAnsi" w:cstheme="minorHAnsi"/>
          <w:color w:val="00B050"/>
        </w:rPr>
        <w:t>No lugar do Logotipo da Nec, colocar o logotipo da empresa Cruz de Malta</w:t>
      </w:r>
    </w:p>
    <w:p w:rsidR="00C838A9" w:rsidRDefault="007F2D8D" w:rsidP="007F2D8D">
      <w:pPr>
        <w:pStyle w:val="Ttulo2"/>
      </w:pPr>
      <w:r>
        <w:t>Tela de Conhecimento de Transporte</w:t>
      </w:r>
      <w:r w:rsidR="004C4C51">
        <w:t xml:space="preserve"> (grid)</w:t>
      </w:r>
    </w:p>
    <w:p w:rsidR="004C4C51" w:rsidRPr="00795A08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795A08">
        <w:rPr>
          <w:rFonts w:asciiTheme="minorHAnsi" w:hAnsiTheme="minorHAnsi" w:cstheme="minorHAnsi"/>
          <w:color w:val="00B050"/>
        </w:rPr>
        <w:t>Trocar o # por Número CTE</w:t>
      </w:r>
    </w:p>
    <w:p w:rsidR="007F2D8D" w:rsidRPr="00795A08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795A08">
        <w:rPr>
          <w:rFonts w:asciiTheme="minorHAnsi" w:hAnsiTheme="minorHAnsi" w:cstheme="minorHAnsi"/>
          <w:color w:val="00B050"/>
        </w:rPr>
        <w:t>Truncar o nome do Tomador para ficar em apenas uma linha</w:t>
      </w:r>
    </w:p>
    <w:p w:rsidR="007F2D8D" w:rsidRPr="00795A08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795A08">
        <w:rPr>
          <w:rFonts w:asciiTheme="minorHAnsi" w:hAnsiTheme="minorHAnsi" w:cstheme="minorHAnsi"/>
          <w:color w:val="00B050"/>
        </w:rPr>
        <w:t>Truncar o nome do Destinatário para ficar em apenas uma linha</w:t>
      </w:r>
    </w:p>
    <w:p w:rsidR="007F2D8D" w:rsidRPr="00795A08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795A08">
        <w:rPr>
          <w:rFonts w:asciiTheme="minorHAnsi" w:hAnsiTheme="minorHAnsi" w:cstheme="minorHAnsi"/>
          <w:color w:val="00B050"/>
        </w:rPr>
        <w:t>“Dados ACBR/Sefaz” alterar apenas para “Dados Sefaz”</w:t>
      </w:r>
    </w:p>
    <w:p w:rsidR="007F2D8D" w:rsidRPr="00795A08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795A08">
        <w:rPr>
          <w:rFonts w:asciiTheme="minorHAnsi" w:hAnsiTheme="minorHAnsi" w:cstheme="minorHAnsi"/>
          <w:color w:val="00B050"/>
        </w:rPr>
        <w:t>Status, colocar os dizeres “Autorizado o uso do CTe”, no lugar do código 100</w:t>
      </w:r>
    </w:p>
    <w:p w:rsidR="007F2D8D" w:rsidRPr="00DF3A5B" w:rsidRDefault="007F2D8D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DF3A5B">
        <w:rPr>
          <w:rFonts w:asciiTheme="minorHAnsi" w:hAnsiTheme="minorHAnsi" w:cstheme="minorHAnsi"/>
          <w:color w:val="00B050"/>
        </w:rPr>
        <w:t>Remover o botão Editar quando um CTe estiver com o Status de “Autorizado...”, o botão pode ser de visualizar (mas não permite edição dos campos)</w:t>
      </w:r>
    </w:p>
    <w:p w:rsidR="007F2D8D" w:rsidRPr="00534D1E" w:rsidRDefault="004C4C51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534D1E">
        <w:rPr>
          <w:rFonts w:asciiTheme="minorHAnsi" w:hAnsiTheme="minorHAnsi" w:cstheme="minorHAnsi"/>
          <w:color w:val="00B050"/>
        </w:rPr>
        <w:t>O botão Emitir deve ir para a tela principal (que lista os CTe) e não só quando esta em modo de edição</w:t>
      </w:r>
    </w:p>
    <w:p w:rsidR="004C4C51" w:rsidRPr="00DF3A5B" w:rsidRDefault="004C4C51" w:rsidP="004C4C51">
      <w:pPr>
        <w:pStyle w:val="PargrafodaLista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DF3A5B">
        <w:rPr>
          <w:rFonts w:asciiTheme="minorHAnsi" w:hAnsiTheme="minorHAnsi" w:cstheme="minorHAnsi"/>
          <w:color w:val="00B050"/>
        </w:rPr>
        <w:t>Com um CTe emitido, deve-se mostrar um botão de impressão do DACTE (impressão do CTe) (futuramente)</w:t>
      </w:r>
    </w:p>
    <w:p w:rsidR="004C4C51" w:rsidRDefault="004C4C51" w:rsidP="004C4C51">
      <w:pPr>
        <w:pStyle w:val="Ttulo2"/>
      </w:pPr>
      <w:r>
        <w:t>Número do CTe</w:t>
      </w:r>
    </w:p>
    <w:p w:rsidR="004C4C51" w:rsidRPr="00054282" w:rsidRDefault="004C4C51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054282">
        <w:rPr>
          <w:rFonts w:asciiTheme="minorHAnsi" w:hAnsiTheme="minorHAnsi" w:cstheme="minorHAnsi"/>
          <w:color w:val="00B050"/>
        </w:rPr>
        <w:t>Esse número tem que ser sequencial</w:t>
      </w:r>
    </w:p>
    <w:p w:rsidR="004C4C51" w:rsidRPr="000E7C22" w:rsidRDefault="004C4C51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0E7C22">
        <w:rPr>
          <w:rFonts w:asciiTheme="minorHAnsi" w:hAnsiTheme="minorHAnsi" w:cstheme="minorHAnsi"/>
          <w:color w:val="00B050"/>
        </w:rPr>
        <w:t>Deve ser criado um campo em banco de dados de último CTe emitido (para quando houver a troca de sistema, o cliente possa continuar à partir da mesma sequência que é usado hoje)</w:t>
      </w:r>
    </w:p>
    <w:p w:rsidR="004C4C51" w:rsidRPr="000E7C22" w:rsidRDefault="004C4C51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0E7C22">
        <w:rPr>
          <w:rFonts w:asciiTheme="minorHAnsi" w:hAnsiTheme="minorHAnsi" w:cstheme="minorHAnsi"/>
          <w:color w:val="00B050"/>
        </w:rPr>
        <w:t>Esse campo em banco deve ser incrementado sempre que forem emitidos novos CTe’s</w:t>
      </w:r>
    </w:p>
    <w:p w:rsidR="004C4C51" w:rsidRPr="000E7C22" w:rsidRDefault="004C4C51" w:rsidP="005F0403">
      <w:pPr>
        <w:spacing w:line="360" w:lineRule="auto"/>
        <w:rPr>
          <w:rFonts w:asciiTheme="minorHAnsi" w:hAnsiTheme="minorHAnsi" w:cstheme="minorHAnsi"/>
          <w:color w:val="00B050"/>
        </w:rPr>
      </w:pPr>
      <w:r w:rsidRPr="000E7C22">
        <w:rPr>
          <w:rFonts w:asciiTheme="minorHAnsi" w:hAnsiTheme="minorHAnsi" w:cstheme="minorHAnsi"/>
          <w:color w:val="00B050"/>
        </w:rPr>
        <w:t>O número do CTe só pode ser gerado na hora de emitir, nunca antes, e sempre que for emitir um novo CTe, número deve ser apresentado ao usuário, que poderá escolher se irá dar continuidade na emissão do CTe com aquele número ou não.</w:t>
      </w:r>
    </w:p>
    <w:p w:rsidR="004C4C51" w:rsidRDefault="004C4C51" w:rsidP="004C4C51">
      <w:pPr>
        <w:pStyle w:val="Ttulo2"/>
      </w:pPr>
      <w:r>
        <w:lastRenderedPageBreak/>
        <w:t>Tela do Conhecimento de Transporte (inclusão/edição)</w:t>
      </w:r>
    </w:p>
    <w:p w:rsidR="004C4C51" w:rsidRPr="00CB594E" w:rsidRDefault="004C4C51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 w:rsidRPr="00CB594E">
        <w:rPr>
          <w:rFonts w:asciiTheme="minorHAnsi" w:hAnsiTheme="minorHAnsi" w:cstheme="minorHAnsi"/>
        </w:rPr>
        <w:t>Puxar os dados de cadastro à partir do banco ou do Omie (verificar cada caso</w:t>
      </w:r>
      <w:r w:rsidR="00CB594E" w:rsidRPr="00CB594E">
        <w:rPr>
          <w:rFonts w:asciiTheme="minorHAnsi" w:hAnsiTheme="minorHAnsi" w:cstheme="minorHAnsi"/>
        </w:rPr>
        <w:t>, mas os padrões: cliente, produto, cfop...</w:t>
      </w:r>
      <w:r w:rsidRPr="00CB594E">
        <w:rPr>
          <w:rFonts w:asciiTheme="minorHAnsi" w:hAnsiTheme="minorHAnsi" w:cstheme="minorHAnsi"/>
        </w:rPr>
        <w:t>)</w:t>
      </w:r>
    </w:p>
    <w:p w:rsidR="004C4C51" w:rsidRPr="00926994" w:rsidRDefault="004C4C51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926994">
        <w:rPr>
          <w:rFonts w:asciiTheme="minorHAnsi" w:hAnsiTheme="minorHAnsi" w:cstheme="minorHAnsi"/>
          <w:color w:val="00B050"/>
        </w:rPr>
        <w:t>Os campos de Código de Cidade (IBGE) e de País (IBGE) são internos do cadastro, não precisam ser visualizados em tela (pode remover).</w:t>
      </w:r>
    </w:p>
    <w:p w:rsidR="004C4C51" w:rsidRPr="001E4ECB" w:rsidRDefault="001E4E77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1E4ECB">
        <w:rPr>
          <w:rFonts w:asciiTheme="minorHAnsi" w:hAnsiTheme="minorHAnsi" w:cstheme="minorHAnsi"/>
          <w:color w:val="00B050"/>
        </w:rPr>
        <w:t>O campo de CNPJ tem a máscara 00.000.000/0000-00 que deve ser respeitada nos campos devidos</w:t>
      </w:r>
    </w:p>
    <w:p w:rsidR="001E4E77" w:rsidRPr="003E26EE" w:rsidRDefault="001E4E77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3E26EE">
        <w:rPr>
          <w:rFonts w:asciiTheme="minorHAnsi" w:hAnsiTheme="minorHAnsi" w:cstheme="minorHAnsi"/>
          <w:color w:val="00B050"/>
        </w:rPr>
        <w:t>O campo CFOP tem máscara 0.000 que deve ser respeitada nos campos devidos</w:t>
      </w:r>
    </w:p>
    <w:p w:rsidR="001E4E77" w:rsidRPr="004607E0" w:rsidRDefault="001E4E77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4607E0">
        <w:rPr>
          <w:rFonts w:asciiTheme="minorHAnsi" w:hAnsiTheme="minorHAnsi" w:cstheme="minorHAnsi"/>
          <w:color w:val="00B050"/>
        </w:rPr>
        <w:t>O campo CFOP além do código precisa listar a descrição (Exemplo: 5.353 - Prest.Serviço de Transporte a Estabelecimento Comercial)</w:t>
      </w:r>
    </w:p>
    <w:p w:rsidR="00CB594E" w:rsidRPr="000F49BC" w:rsidRDefault="00CB594E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0F49BC">
        <w:rPr>
          <w:rFonts w:asciiTheme="minorHAnsi" w:hAnsiTheme="minorHAnsi" w:cstheme="minorHAnsi"/>
          <w:color w:val="00B050"/>
        </w:rPr>
        <w:t>Colocar um parâmetro em banco (pode ser junto ao do Último Numero do CTE) que esta em ambiente de homologação, e quando estiver marcado mostrar em tela que esta trabalhando em Ambiente Homologação</w:t>
      </w:r>
    </w:p>
    <w:p w:rsidR="00CB594E" w:rsidRPr="00A86104" w:rsidRDefault="00CB594E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A86104">
        <w:rPr>
          <w:rFonts w:asciiTheme="minorHAnsi" w:hAnsiTheme="minorHAnsi" w:cstheme="minorHAnsi"/>
          <w:color w:val="00B050"/>
        </w:rPr>
        <w:t>Não sei o que é o campo Natureza, mas se for necessário manter em tela, deve informar o código e a descrição do mesmo</w:t>
      </w:r>
    </w:p>
    <w:p w:rsidR="000C7C9B" w:rsidRPr="006A51F3" w:rsidRDefault="000C7C9B" w:rsidP="00CB594E">
      <w:pPr>
        <w:pStyle w:val="PargrafodaLista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6A51F3">
        <w:rPr>
          <w:rFonts w:asciiTheme="minorHAnsi" w:hAnsiTheme="minorHAnsi" w:cstheme="minorHAnsi"/>
          <w:color w:val="00B050"/>
        </w:rPr>
        <w:t xml:space="preserve">No endereço, existe por padrão mais um campo de nome complemente (ex.: apto, bloco, </w:t>
      </w:r>
      <w:r w:rsidR="00CB594E" w:rsidRPr="006A51F3">
        <w:rPr>
          <w:rFonts w:asciiTheme="minorHAnsi" w:hAnsiTheme="minorHAnsi" w:cstheme="minorHAnsi"/>
          <w:color w:val="00B050"/>
        </w:rPr>
        <w:t>fundos...)</w:t>
      </w:r>
    </w:p>
    <w:p w:rsidR="00CB594E" w:rsidRDefault="00CB594E" w:rsidP="005F040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6751320" cy="810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eroC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4E" w:rsidRPr="003C26DB" w:rsidRDefault="00CB594E" w:rsidP="00CB594E">
      <w:pPr>
        <w:pStyle w:val="PargrafodaLista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color w:val="00B050"/>
        </w:rPr>
      </w:pPr>
      <w:r w:rsidRPr="003C26DB">
        <w:rPr>
          <w:rFonts w:asciiTheme="minorHAnsi" w:hAnsiTheme="minorHAnsi" w:cstheme="minorHAnsi"/>
          <w:color w:val="00B050"/>
        </w:rPr>
        <w:t xml:space="preserve">O campo hora está sem máscara </w:t>
      </w:r>
      <w:bookmarkStart w:id="0" w:name="_GoBack"/>
      <w:bookmarkEnd w:id="0"/>
      <w:r w:rsidRPr="003C26DB">
        <w:rPr>
          <w:rFonts w:asciiTheme="minorHAnsi" w:hAnsiTheme="minorHAnsi" w:cstheme="minorHAnsi"/>
          <w:color w:val="00B050"/>
        </w:rPr>
        <w:t>00:00</w:t>
      </w:r>
    </w:p>
    <w:p w:rsidR="00CB594E" w:rsidRDefault="00CB594E" w:rsidP="005F040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5685714" cy="11142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raC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4E" w:rsidRDefault="00CB594E" w:rsidP="005F0403">
      <w:pPr>
        <w:spacing w:line="360" w:lineRule="auto"/>
        <w:rPr>
          <w:rFonts w:asciiTheme="minorHAnsi" w:hAnsiTheme="minorHAnsi" w:cstheme="minorHAnsi"/>
        </w:rPr>
      </w:pPr>
    </w:p>
    <w:p w:rsidR="00CB594E" w:rsidRDefault="00CB594E" w:rsidP="005F0403">
      <w:pPr>
        <w:spacing w:line="360" w:lineRule="auto"/>
        <w:rPr>
          <w:rFonts w:asciiTheme="minorHAnsi" w:hAnsiTheme="minorHAnsi" w:cstheme="minorHAnsi"/>
        </w:rPr>
      </w:pPr>
    </w:p>
    <w:p w:rsidR="00CB594E" w:rsidRDefault="00CB594E" w:rsidP="005F0403">
      <w:pPr>
        <w:spacing w:line="360" w:lineRule="auto"/>
        <w:rPr>
          <w:rFonts w:asciiTheme="minorHAnsi" w:hAnsiTheme="minorHAnsi" w:cstheme="minorHAnsi"/>
        </w:rPr>
      </w:pPr>
    </w:p>
    <w:p w:rsidR="001E4E77" w:rsidRDefault="001E4E77" w:rsidP="005F0403">
      <w:pPr>
        <w:spacing w:line="360" w:lineRule="auto"/>
        <w:rPr>
          <w:rFonts w:asciiTheme="minorHAnsi" w:hAnsiTheme="minorHAnsi" w:cstheme="minorHAnsi"/>
        </w:rPr>
      </w:pPr>
    </w:p>
    <w:p w:rsidR="001E4E77" w:rsidRDefault="001E4E77" w:rsidP="005F0403">
      <w:pPr>
        <w:spacing w:line="360" w:lineRule="auto"/>
        <w:rPr>
          <w:rFonts w:asciiTheme="minorHAnsi" w:hAnsiTheme="minorHAnsi" w:cstheme="minorHAnsi"/>
        </w:rPr>
      </w:pPr>
    </w:p>
    <w:p w:rsidR="004C4C51" w:rsidRDefault="004C4C51" w:rsidP="005F0403">
      <w:pPr>
        <w:spacing w:line="360" w:lineRule="auto"/>
        <w:rPr>
          <w:rFonts w:asciiTheme="minorHAnsi" w:hAnsiTheme="minorHAnsi" w:cstheme="minorHAnsi"/>
        </w:rPr>
      </w:pPr>
    </w:p>
    <w:p w:rsidR="004C4C51" w:rsidRPr="005F0403" w:rsidRDefault="004C4C51" w:rsidP="005F0403">
      <w:pPr>
        <w:spacing w:line="360" w:lineRule="auto"/>
        <w:rPr>
          <w:rFonts w:asciiTheme="minorHAnsi" w:hAnsiTheme="minorHAnsi" w:cstheme="minorHAnsi"/>
        </w:rPr>
      </w:pPr>
    </w:p>
    <w:sectPr w:rsidR="004C4C51" w:rsidRPr="005F0403" w:rsidSect="00EF29A8">
      <w:headerReference w:type="default" r:id="rId10"/>
      <w:footerReference w:type="default" r:id="rId11"/>
      <w:pgSz w:w="11906" w:h="16838"/>
      <w:pgMar w:top="1418" w:right="707" w:bottom="1418" w:left="567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2F9" w:rsidRDefault="00C372F9">
      <w:r>
        <w:separator/>
      </w:r>
    </w:p>
  </w:endnote>
  <w:endnote w:type="continuationSeparator" w:id="1">
    <w:p w:rsidR="00C372F9" w:rsidRDefault="00C37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848" w:rsidRDefault="00810975">
    <w:pPr>
      <w:pStyle w:val="Rodap"/>
      <w:rPr>
        <w:i/>
      </w:rPr>
    </w:pPr>
    <w:r w:rsidRPr="00810975">
      <w:rPr>
        <w:noProof/>
        <w:lang w:eastAsia="pt-BR"/>
      </w:rPr>
    </w:r>
    <w:r w:rsidRPr="00810975">
      <w:rPr>
        <w:noProof/>
        <w:lang w:eastAsia="pt-BR"/>
      </w:rPr>
      <w:pict>
        <v:rect id="Rectangle 1" o:spid="_x0000_s4097" style="width:533.25pt;height:3.6pt;visibility:visible;mso-wrap-style:non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" fillcolor="gray" stroked="f" strokecolor="gray">
          <v:stroke joinstyle="round"/>
          <w10:wrap type="none"/>
          <w10:anchorlock/>
        </v:rect>
      </w:pict>
    </w:r>
  </w:p>
  <w:p w:rsidR="00DF3848" w:rsidRDefault="00DF4713">
    <w:pPr>
      <w:pStyle w:val="Rodap"/>
      <w:jc w:val="center"/>
      <w:rPr>
        <w:i/>
      </w:rPr>
    </w:pPr>
    <w:r>
      <w:rPr>
        <w:i/>
      </w:rPr>
      <w:t>N&amp;C Brasil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2F9" w:rsidRDefault="00C372F9">
      <w:r>
        <w:separator/>
      </w:r>
    </w:p>
  </w:footnote>
  <w:footnote w:type="continuationSeparator" w:id="1">
    <w:p w:rsidR="00C372F9" w:rsidRDefault="00C372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4" w:type="dxa"/>
      <w:tblInd w:w="52" w:type="dxa"/>
      <w:tblLayout w:type="fixed"/>
      <w:tblLook w:val="0000"/>
    </w:tblPr>
    <w:tblGrid>
      <w:gridCol w:w="1474"/>
      <w:gridCol w:w="7829"/>
      <w:gridCol w:w="1331"/>
    </w:tblGrid>
    <w:tr w:rsidR="00E80D5C" w:rsidTr="00EF29A8">
      <w:trPr>
        <w:trHeight w:val="563"/>
      </w:trPr>
      <w:tc>
        <w:tcPr>
          <w:tcW w:w="1474" w:type="dxa"/>
          <w:vMerge w:val="restart"/>
          <w:tcBorders>
            <w:top w:val="single" w:sz="1" w:space="0" w:color="808080"/>
            <w:left w:val="single" w:sz="1" w:space="0" w:color="808080"/>
          </w:tcBorders>
          <w:shd w:val="clear" w:color="auto" w:fill="auto"/>
          <w:vAlign w:val="center"/>
        </w:tcPr>
        <w:p w:rsidR="00E80D5C" w:rsidRDefault="00DF4713">
          <w:pPr>
            <w:pStyle w:val="Cabealho"/>
            <w:snapToGrid w:val="0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>
            <w:rPr>
              <w:rFonts w:ascii="Arial" w:hAnsi="Arial" w:cs="Arial"/>
              <w:noProof/>
              <w:color w:val="000000"/>
              <w:sz w:val="32"/>
              <w:szCs w:val="32"/>
              <w:lang w:eastAsia="pt-BR"/>
            </w:rPr>
            <w:drawing>
              <wp:inline distT="0" distB="0" distL="0" distR="0">
                <wp:extent cx="798830" cy="464185"/>
                <wp:effectExtent l="0" t="0" r="127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9" w:type="dxa"/>
          <w:vMerge w:val="restart"/>
          <w:tcBorders>
            <w:top w:val="single" w:sz="1" w:space="0" w:color="808080"/>
            <w:left w:val="single" w:sz="1" w:space="0" w:color="808080"/>
          </w:tcBorders>
          <w:shd w:val="clear" w:color="auto" w:fill="auto"/>
        </w:tcPr>
        <w:p w:rsidR="000F1C39" w:rsidRPr="005F0403" w:rsidRDefault="00C838A9" w:rsidP="00D678E4">
          <w:pPr>
            <w:pStyle w:val="Ttulo1"/>
            <w:jc w:val="center"/>
          </w:pPr>
          <w:r>
            <w:t>Validação da primeira versão entregue SGT</w:t>
          </w:r>
        </w:p>
      </w:tc>
      <w:tc>
        <w:tcPr>
          <w:tcW w:w="1331" w:type="dxa"/>
          <w:tcBorders>
            <w:top w:val="single" w:sz="1" w:space="0" w:color="808080"/>
            <w:left w:val="single" w:sz="1" w:space="0" w:color="808080"/>
            <w:bottom w:val="single" w:sz="1" w:space="0" w:color="808080"/>
            <w:right w:val="single" w:sz="1" w:space="0" w:color="808080"/>
          </w:tcBorders>
          <w:shd w:val="clear" w:color="auto" w:fill="auto"/>
        </w:tcPr>
        <w:p w:rsidR="00E80D5C" w:rsidRPr="00381149" w:rsidRDefault="00E80D5C">
          <w:pPr>
            <w:pStyle w:val="Cabealho"/>
            <w:snapToGrid w:val="0"/>
            <w:spacing w:before="100"/>
            <w:jc w:val="right"/>
            <w:rPr>
              <w:rFonts w:ascii="Arial" w:hAnsi="Arial" w:cs="Arial"/>
              <w:color w:val="0000FF"/>
              <w:sz w:val="23"/>
              <w:szCs w:val="23"/>
            </w:rPr>
          </w:pPr>
          <w:r w:rsidRPr="00381149">
            <w:rPr>
              <w:rFonts w:ascii="Arial" w:hAnsi="Arial" w:cs="Arial"/>
              <w:color w:val="000000"/>
              <w:sz w:val="24"/>
              <w:szCs w:val="24"/>
            </w:rPr>
            <w:t>Pág:</w:t>
          </w:r>
          <w:r w:rsidR="00810975" w:rsidRPr="00381149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381149">
            <w:rPr>
              <w:rFonts w:ascii="Arial" w:hAnsi="Arial" w:cs="Arial"/>
              <w:color w:val="000000"/>
              <w:sz w:val="24"/>
              <w:szCs w:val="24"/>
            </w:rPr>
            <w:instrText xml:space="preserve"> PAGE </w:instrText>
          </w:r>
          <w:r w:rsidR="00810975" w:rsidRPr="00381149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607E0">
            <w:rPr>
              <w:rFonts w:ascii="Arial" w:hAnsi="Arial" w:cs="Arial"/>
              <w:noProof/>
              <w:color w:val="000000"/>
              <w:sz w:val="24"/>
              <w:szCs w:val="24"/>
            </w:rPr>
            <w:t>2</w:t>
          </w:r>
          <w:r w:rsidR="00810975" w:rsidRPr="00381149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381149">
            <w:rPr>
              <w:rFonts w:ascii="Arial" w:hAnsi="Arial" w:cs="Arial"/>
              <w:color w:val="000000"/>
              <w:sz w:val="24"/>
              <w:szCs w:val="24"/>
            </w:rPr>
            <w:t>/</w:t>
          </w:r>
          <w:r w:rsidR="00810975" w:rsidRPr="00381149">
            <w:rPr>
              <w:rStyle w:val="Nmerodepgina"/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381149">
            <w:rPr>
              <w:rStyle w:val="Nmerodepgina"/>
              <w:rFonts w:ascii="Arial" w:hAnsi="Arial" w:cs="Arial"/>
              <w:color w:val="000000"/>
              <w:sz w:val="24"/>
              <w:szCs w:val="24"/>
            </w:rPr>
            <w:instrText xml:space="preserve"> NUMPAGES \*Arabic </w:instrText>
          </w:r>
          <w:r w:rsidR="00810975" w:rsidRPr="00381149">
            <w:rPr>
              <w:rStyle w:val="Nmerodepgina"/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607E0">
            <w:rPr>
              <w:rStyle w:val="Nmerodepgina"/>
              <w:rFonts w:ascii="Arial" w:hAnsi="Arial" w:cs="Arial"/>
              <w:noProof/>
              <w:color w:val="000000"/>
              <w:sz w:val="24"/>
              <w:szCs w:val="24"/>
            </w:rPr>
            <w:t>2</w:t>
          </w:r>
          <w:r w:rsidR="00810975" w:rsidRPr="00381149">
            <w:rPr>
              <w:rStyle w:val="Nmerodepgina"/>
              <w:rFonts w:ascii="Arial" w:hAnsi="Arial" w:cs="Arial"/>
              <w:color w:val="000000"/>
              <w:sz w:val="24"/>
              <w:szCs w:val="24"/>
            </w:rPr>
            <w:fldChar w:fldCharType="end"/>
          </w:r>
        </w:p>
      </w:tc>
    </w:tr>
    <w:tr w:rsidR="00E80D5C" w:rsidTr="00EF29A8">
      <w:trPr>
        <w:trHeight w:val="562"/>
      </w:trPr>
      <w:tc>
        <w:tcPr>
          <w:tcW w:w="1474" w:type="dxa"/>
          <w:vMerge/>
          <w:tcBorders>
            <w:left w:val="single" w:sz="1" w:space="0" w:color="808080"/>
            <w:bottom w:val="single" w:sz="1" w:space="0" w:color="808080"/>
          </w:tcBorders>
          <w:shd w:val="clear" w:color="auto" w:fill="auto"/>
          <w:vAlign w:val="center"/>
        </w:tcPr>
        <w:p w:rsidR="00E80D5C" w:rsidRDefault="00E80D5C">
          <w:pPr>
            <w:pStyle w:val="Cabealho"/>
            <w:snapToGrid w:val="0"/>
            <w:jc w:val="center"/>
            <w:rPr>
              <w:rFonts w:ascii="Arial" w:hAnsi="Arial" w:cs="Arial"/>
              <w:noProof/>
              <w:color w:val="000000"/>
              <w:sz w:val="32"/>
              <w:szCs w:val="32"/>
              <w:lang w:eastAsia="pt-BR"/>
            </w:rPr>
          </w:pPr>
        </w:p>
      </w:tc>
      <w:tc>
        <w:tcPr>
          <w:tcW w:w="7829" w:type="dxa"/>
          <w:vMerge/>
          <w:tcBorders>
            <w:left w:val="single" w:sz="1" w:space="0" w:color="808080"/>
            <w:bottom w:val="single" w:sz="1" w:space="0" w:color="808080"/>
          </w:tcBorders>
          <w:shd w:val="clear" w:color="auto" w:fill="auto"/>
        </w:tcPr>
        <w:p w:rsidR="00E80D5C" w:rsidRDefault="00E80D5C" w:rsidP="00C35B9A">
          <w:pPr>
            <w:pStyle w:val="Cabealho"/>
            <w:snapToGrid w:val="0"/>
            <w:spacing w:before="100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</w:tc>
      <w:tc>
        <w:tcPr>
          <w:tcW w:w="1331" w:type="dxa"/>
          <w:tcBorders>
            <w:top w:val="single" w:sz="1" w:space="0" w:color="808080"/>
            <w:left w:val="single" w:sz="1" w:space="0" w:color="808080"/>
            <w:bottom w:val="single" w:sz="1" w:space="0" w:color="808080"/>
            <w:right w:val="single" w:sz="1" w:space="0" w:color="808080"/>
          </w:tcBorders>
          <w:shd w:val="clear" w:color="auto" w:fill="auto"/>
        </w:tcPr>
        <w:p w:rsidR="00E80D5C" w:rsidRPr="00381149" w:rsidRDefault="00D678E4" w:rsidP="00DB5474">
          <w:pPr>
            <w:pStyle w:val="Cabealho"/>
            <w:snapToGrid w:val="0"/>
            <w:spacing w:before="100"/>
            <w:jc w:val="right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0</w:t>
          </w:r>
          <w:r w:rsidR="00C838A9">
            <w:rPr>
              <w:rFonts w:ascii="Arial" w:hAnsi="Arial" w:cs="Arial"/>
              <w:color w:val="000000"/>
              <w:sz w:val="24"/>
              <w:szCs w:val="24"/>
            </w:rPr>
            <w:t>4</w:t>
          </w:r>
          <w:r w:rsidR="00E80D5C">
            <w:rPr>
              <w:rFonts w:ascii="Arial" w:hAnsi="Arial" w:cs="Arial"/>
              <w:color w:val="000000"/>
              <w:sz w:val="24"/>
              <w:szCs w:val="24"/>
            </w:rPr>
            <w:t>/201</w:t>
          </w:r>
          <w:r>
            <w:rPr>
              <w:rFonts w:ascii="Arial" w:hAnsi="Arial" w:cs="Arial"/>
              <w:color w:val="000000"/>
              <w:sz w:val="24"/>
              <w:szCs w:val="24"/>
            </w:rPr>
            <w:t>8</w:t>
          </w:r>
        </w:p>
      </w:tc>
    </w:tr>
  </w:tbl>
  <w:p w:rsidR="00DF3848" w:rsidRDefault="00DF38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Wingdings"/>
      </w:rPr>
    </w:lvl>
  </w:abstractNum>
  <w:abstractNum w:abstractNumId="3">
    <w:nsid w:val="001E2F4B"/>
    <w:multiLevelType w:val="multilevel"/>
    <w:tmpl w:val="067A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7DB7B89"/>
    <w:multiLevelType w:val="hybridMultilevel"/>
    <w:tmpl w:val="F476E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DB2361"/>
    <w:multiLevelType w:val="hybridMultilevel"/>
    <w:tmpl w:val="D8B2B9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306AA"/>
    <w:multiLevelType w:val="hybridMultilevel"/>
    <w:tmpl w:val="8CE4A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23027"/>
    <w:multiLevelType w:val="hybridMultilevel"/>
    <w:tmpl w:val="F78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A55E6"/>
    <w:multiLevelType w:val="hybridMultilevel"/>
    <w:tmpl w:val="34063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D4651"/>
    <w:multiLevelType w:val="hybridMultilevel"/>
    <w:tmpl w:val="74845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42EAE"/>
    <w:multiLevelType w:val="hybridMultilevel"/>
    <w:tmpl w:val="10B8D9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55FB1"/>
    <w:multiLevelType w:val="multilevel"/>
    <w:tmpl w:val="067A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A417E5A"/>
    <w:multiLevelType w:val="hybridMultilevel"/>
    <w:tmpl w:val="367C7E7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0E3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2D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3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5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C0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8B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4C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6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CA7242E"/>
    <w:multiLevelType w:val="hybridMultilevel"/>
    <w:tmpl w:val="4EB27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3448B"/>
    <w:multiLevelType w:val="hybridMultilevel"/>
    <w:tmpl w:val="8AAED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F68EF"/>
    <w:multiLevelType w:val="hybridMultilevel"/>
    <w:tmpl w:val="F218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C37FE"/>
    <w:multiLevelType w:val="hybridMultilevel"/>
    <w:tmpl w:val="0CBC0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81152"/>
    <w:multiLevelType w:val="hybridMultilevel"/>
    <w:tmpl w:val="4D6818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3"/>
  </w:num>
  <w:num w:numId="5">
    <w:abstractNumId w:val="6"/>
  </w:num>
  <w:num w:numId="6">
    <w:abstractNumId w:val="17"/>
  </w:num>
  <w:num w:numId="7">
    <w:abstractNumId w:val="14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5"/>
  </w:num>
  <w:num w:numId="13">
    <w:abstractNumId w:val="15"/>
  </w:num>
  <w:num w:numId="14">
    <w:abstractNumId w:val="7"/>
  </w:num>
  <w:num w:numId="15">
    <w:abstractNumId w:val="1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stylePaneFormatFilter w:val="0000"/>
  <w:defaultTabStop w:val="709"/>
  <w:hyphenationZone w:val="425"/>
  <w:defaultTableStyle w:val="Normal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F1FA5"/>
    <w:rsid w:val="0000155D"/>
    <w:rsid w:val="000120E3"/>
    <w:rsid w:val="0001290F"/>
    <w:rsid w:val="000131D8"/>
    <w:rsid w:val="00015E06"/>
    <w:rsid w:val="00025ECA"/>
    <w:rsid w:val="00036B5F"/>
    <w:rsid w:val="00044303"/>
    <w:rsid w:val="000458E7"/>
    <w:rsid w:val="00053A5B"/>
    <w:rsid w:val="00054282"/>
    <w:rsid w:val="00061FA7"/>
    <w:rsid w:val="00065096"/>
    <w:rsid w:val="0006509C"/>
    <w:rsid w:val="000657F6"/>
    <w:rsid w:val="0006601D"/>
    <w:rsid w:val="00070911"/>
    <w:rsid w:val="000814E2"/>
    <w:rsid w:val="000815B9"/>
    <w:rsid w:val="0008342E"/>
    <w:rsid w:val="00084E40"/>
    <w:rsid w:val="00085202"/>
    <w:rsid w:val="000869D0"/>
    <w:rsid w:val="00094220"/>
    <w:rsid w:val="000A0EAB"/>
    <w:rsid w:val="000B3159"/>
    <w:rsid w:val="000B6443"/>
    <w:rsid w:val="000C2444"/>
    <w:rsid w:val="000C5482"/>
    <w:rsid w:val="000C7C9B"/>
    <w:rsid w:val="000D1CB2"/>
    <w:rsid w:val="000D69BD"/>
    <w:rsid w:val="000D720F"/>
    <w:rsid w:val="000D76E8"/>
    <w:rsid w:val="000E2659"/>
    <w:rsid w:val="000E388C"/>
    <w:rsid w:val="000E3962"/>
    <w:rsid w:val="000E7C22"/>
    <w:rsid w:val="000F010D"/>
    <w:rsid w:val="000F1C39"/>
    <w:rsid w:val="000F49BC"/>
    <w:rsid w:val="000F57B3"/>
    <w:rsid w:val="000F5D30"/>
    <w:rsid w:val="000F72D3"/>
    <w:rsid w:val="001008EF"/>
    <w:rsid w:val="0010381E"/>
    <w:rsid w:val="00103AC7"/>
    <w:rsid w:val="00107A3B"/>
    <w:rsid w:val="001146D3"/>
    <w:rsid w:val="001167CC"/>
    <w:rsid w:val="00120235"/>
    <w:rsid w:val="00123739"/>
    <w:rsid w:val="00123D5B"/>
    <w:rsid w:val="00137BBA"/>
    <w:rsid w:val="00137C2C"/>
    <w:rsid w:val="00141475"/>
    <w:rsid w:val="00145FF8"/>
    <w:rsid w:val="00154005"/>
    <w:rsid w:val="00163629"/>
    <w:rsid w:val="00164713"/>
    <w:rsid w:val="001726BD"/>
    <w:rsid w:val="0018731A"/>
    <w:rsid w:val="001966F1"/>
    <w:rsid w:val="0019786C"/>
    <w:rsid w:val="001B06DF"/>
    <w:rsid w:val="001B1F22"/>
    <w:rsid w:val="001B50F0"/>
    <w:rsid w:val="001B7D50"/>
    <w:rsid w:val="001C3D1C"/>
    <w:rsid w:val="001C60A2"/>
    <w:rsid w:val="001D152D"/>
    <w:rsid w:val="001D21F9"/>
    <w:rsid w:val="001D3C87"/>
    <w:rsid w:val="001D4329"/>
    <w:rsid w:val="001E0C6E"/>
    <w:rsid w:val="001E22CC"/>
    <w:rsid w:val="001E4E77"/>
    <w:rsid w:val="001E4ECB"/>
    <w:rsid w:val="001E5BD5"/>
    <w:rsid w:val="001E5F71"/>
    <w:rsid w:val="001E6147"/>
    <w:rsid w:val="001E6579"/>
    <w:rsid w:val="001E7442"/>
    <w:rsid w:val="001F40C5"/>
    <w:rsid w:val="00204B8F"/>
    <w:rsid w:val="00206518"/>
    <w:rsid w:val="00221EDD"/>
    <w:rsid w:val="00232FAC"/>
    <w:rsid w:val="00233BBD"/>
    <w:rsid w:val="00234D23"/>
    <w:rsid w:val="00241EAE"/>
    <w:rsid w:val="00243B7F"/>
    <w:rsid w:val="00245866"/>
    <w:rsid w:val="00245BE4"/>
    <w:rsid w:val="00246E62"/>
    <w:rsid w:val="0025095F"/>
    <w:rsid w:val="00253105"/>
    <w:rsid w:val="00254417"/>
    <w:rsid w:val="00255CEE"/>
    <w:rsid w:val="002737D1"/>
    <w:rsid w:val="002772F7"/>
    <w:rsid w:val="00277BC9"/>
    <w:rsid w:val="0028028A"/>
    <w:rsid w:val="002827C4"/>
    <w:rsid w:val="002828D7"/>
    <w:rsid w:val="00285083"/>
    <w:rsid w:val="00285E53"/>
    <w:rsid w:val="00295984"/>
    <w:rsid w:val="002973A2"/>
    <w:rsid w:val="002A2BAE"/>
    <w:rsid w:val="002A4F6D"/>
    <w:rsid w:val="002A5349"/>
    <w:rsid w:val="002A7C70"/>
    <w:rsid w:val="002B585B"/>
    <w:rsid w:val="002B5F95"/>
    <w:rsid w:val="002B6F66"/>
    <w:rsid w:val="002C1758"/>
    <w:rsid w:val="002C237D"/>
    <w:rsid w:val="002C3F4A"/>
    <w:rsid w:val="002E133C"/>
    <w:rsid w:val="002F374E"/>
    <w:rsid w:val="003027AC"/>
    <w:rsid w:val="00302C03"/>
    <w:rsid w:val="00306332"/>
    <w:rsid w:val="00316FBD"/>
    <w:rsid w:val="00324CAC"/>
    <w:rsid w:val="00337C11"/>
    <w:rsid w:val="003446A8"/>
    <w:rsid w:val="00344731"/>
    <w:rsid w:val="0034645F"/>
    <w:rsid w:val="00347140"/>
    <w:rsid w:val="00355F6A"/>
    <w:rsid w:val="0035691A"/>
    <w:rsid w:val="00361BCF"/>
    <w:rsid w:val="00362885"/>
    <w:rsid w:val="003632E4"/>
    <w:rsid w:val="00366DAE"/>
    <w:rsid w:val="00367578"/>
    <w:rsid w:val="00371967"/>
    <w:rsid w:val="00374504"/>
    <w:rsid w:val="00375731"/>
    <w:rsid w:val="00381149"/>
    <w:rsid w:val="00382446"/>
    <w:rsid w:val="00383704"/>
    <w:rsid w:val="00387E7A"/>
    <w:rsid w:val="00390201"/>
    <w:rsid w:val="00391D4E"/>
    <w:rsid w:val="00392593"/>
    <w:rsid w:val="00397F09"/>
    <w:rsid w:val="003A4FFE"/>
    <w:rsid w:val="003B1C7C"/>
    <w:rsid w:val="003B54EB"/>
    <w:rsid w:val="003C1F2A"/>
    <w:rsid w:val="003C26DB"/>
    <w:rsid w:val="003C3419"/>
    <w:rsid w:val="003D16D6"/>
    <w:rsid w:val="003D6D23"/>
    <w:rsid w:val="003E05D9"/>
    <w:rsid w:val="003E1871"/>
    <w:rsid w:val="003E1CD2"/>
    <w:rsid w:val="003E26EE"/>
    <w:rsid w:val="003F0EB5"/>
    <w:rsid w:val="003F2920"/>
    <w:rsid w:val="003F3911"/>
    <w:rsid w:val="003F40C4"/>
    <w:rsid w:val="003F4B0D"/>
    <w:rsid w:val="003F7DF8"/>
    <w:rsid w:val="00403C43"/>
    <w:rsid w:val="0041182F"/>
    <w:rsid w:val="00417F30"/>
    <w:rsid w:val="00425A87"/>
    <w:rsid w:val="00426E34"/>
    <w:rsid w:val="004300C0"/>
    <w:rsid w:val="00433AB3"/>
    <w:rsid w:val="0043474B"/>
    <w:rsid w:val="004351DD"/>
    <w:rsid w:val="00443759"/>
    <w:rsid w:val="00446E26"/>
    <w:rsid w:val="0045153C"/>
    <w:rsid w:val="004607E0"/>
    <w:rsid w:val="004610AF"/>
    <w:rsid w:val="00465B29"/>
    <w:rsid w:val="00467C31"/>
    <w:rsid w:val="00471939"/>
    <w:rsid w:val="00474237"/>
    <w:rsid w:val="00474D6C"/>
    <w:rsid w:val="00480B49"/>
    <w:rsid w:val="00487900"/>
    <w:rsid w:val="004A1CDA"/>
    <w:rsid w:val="004A1FB1"/>
    <w:rsid w:val="004B593B"/>
    <w:rsid w:val="004B5ABD"/>
    <w:rsid w:val="004B796F"/>
    <w:rsid w:val="004C0D34"/>
    <w:rsid w:val="004C4C51"/>
    <w:rsid w:val="004D393C"/>
    <w:rsid w:val="004E0E56"/>
    <w:rsid w:val="004E1642"/>
    <w:rsid w:val="004F03EF"/>
    <w:rsid w:val="004F3A0B"/>
    <w:rsid w:val="004F5100"/>
    <w:rsid w:val="004F57B4"/>
    <w:rsid w:val="004F6B1B"/>
    <w:rsid w:val="004F6ED1"/>
    <w:rsid w:val="00501B74"/>
    <w:rsid w:val="00501C98"/>
    <w:rsid w:val="0050733F"/>
    <w:rsid w:val="00520300"/>
    <w:rsid w:val="00521869"/>
    <w:rsid w:val="00524145"/>
    <w:rsid w:val="005247AE"/>
    <w:rsid w:val="005261A0"/>
    <w:rsid w:val="00526416"/>
    <w:rsid w:val="00526421"/>
    <w:rsid w:val="00526EE1"/>
    <w:rsid w:val="00527237"/>
    <w:rsid w:val="00534D1E"/>
    <w:rsid w:val="00536F2A"/>
    <w:rsid w:val="00540576"/>
    <w:rsid w:val="00540BE0"/>
    <w:rsid w:val="005434A0"/>
    <w:rsid w:val="00546176"/>
    <w:rsid w:val="00551A8B"/>
    <w:rsid w:val="00554489"/>
    <w:rsid w:val="00554F44"/>
    <w:rsid w:val="005610D8"/>
    <w:rsid w:val="005620E3"/>
    <w:rsid w:val="00563EFE"/>
    <w:rsid w:val="005672C2"/>
    <w:rsid w:val="0057021A"/>
    <w:rsid w:val="00575109"/>
    <w:rsid w:val="005756E8"/>
    <w:rsid w:val="00575E58"/>
    <w:rsid w:val="00584695"/>
    <w:rsid w:val="00584D84"/>
    <w:rsid w:val="00590134"/>
    <w:rsid w:val="005927AD"/>
    <w:rsid w:val="005A2E83"/>
    <w:rsid w:val="005A436C"/>
    <w:rsid w:val="005B4D2F"/>
    <w:rsid w:val="005B505E"/>
    <w:rsid w:val="005C1319"/>
    <w:rsid w:val="005C2318"/>
    <w:rsid w:val="005D1DB2"/>
    <w:rsid w:val="005D258D"/>
    <w:rsid w:val="005D4019"/>
    <w:rsid w:val="005D4F2B"/>
    <w:rsid w:val="005D785C"/>
    <w:rsid w:val="005E1CE7"/>
    <w:rsid w:val="005F0403"/>
    <w:rsid w:val="005F291B"/>
    <w:rsid w:val="005F2CEA"/>
    <w:rsid w:val="005F581B"/>
    <w:rsid w:val="00600DA6"/>
    <w:rsid w:val="006044DC"/>
    <w:rsid w:val="0062250A"/>
    <w:rsid w:val="00627DC4"/>
    <w:rsid w:val="00633E43"/>
    <w:rsid w:val="00644986"/>
    <w:rsid w:val="00654316"/>
    <w:rsid w:val="0065658B"/>
    <w:rsid w:val="00663E0E"/>
    <w:rsid w:val="006675E0"/>
    <w:rsid w:val="006940EA"/>
    <w:rsid w:val="00696C33"/>
    <w:rsid w:val="006A51F3"/>
    <w:rsid w:val="006B28B0"/>
    <w:rsid w:val="006B577A"/>
    <w:rsid w:val="006C54F4"/>
    <w:rsid w:val="006E170E"/>
    <w:rsid w:val="006E2BD9"/>
    <w:rsid w:val="006E3A49"/>
    <w:rsid w:val="006E7AFB"/>
    <w:rsid w:val="006F0D51"/>
    <w:rsid w:val="006F3F98"/>
    <w:rsid w:val="006F5406"/>
    <w:rsid w:val="00700538"/>
    <w:rsid w:val="0070155A"/>
    <w:rsid w:val="00702254"/>
    <w:rsid w:val="00712BD7"/>
    <w:rsid w:val="0071457C"/>
    <w:rsid w:val="00714D6D"/>
    <w:rsid w:val="00717F39"/>
    <w:rsid w:val="00723100"/>
    <w:rsid w:val="0072333F"/>
    <w:rsid w:val="00726F01"/>
    <w:rsid w:val="007275B5"/>
    <w:rsid w:val="00730987"/>
    <w:rsid w:val="00734F36"/>
    <w:rsid w:val="00735E7F"/>
    <w:rsid w:val="00737E2A"/>
    <w:rsid w:val="00744D5D"/>
    <w:rsid w:val="00744DCC"/>
    <w:rsid w:val="00746043"/>
    <w:rsid w:val="0074744E"/>
    <w:rsid w:val="00751029"/>
    <w:rsid w:val="00753216"/>
    <w:rsid w:val="00757CE6"/>
    <w:rsid w:val="007618E2"/>
    <w:rsid w:val="00764B52"/>
    <w:rsid w:val="00766131"/>
    <w:rsid w:val="00766B5B"/>
    <w:rsid w:val="0076771C"/>
    <w:rsid w:val="00770877"/>
    <w:rsid w:val="00772C2B"/>
    <w:rsid w:val="00777C21"/>
    <w:rsid w:val="00783C86"/>
    <w:rsid w:val="00786E53"/>
    <w:rsid w:val="00790658"/>
    <w:rsid w:val="00795A08"/>
    <w:rsid w:val="007A3688"/>
    <w:rsid w:val="007A5F7F"/>
    <w:rsid w:val="007A5FDA"/>
    <w:rsid w:val="007A74B8"/>
    <w:rsid w:val="007B1C4D"/>
    <w:rsid w:val="007B26E9"/>
    <w:rsid w:val="007B3C48"/>
    <w:rsid w:val="007C2CFE"/>
    <w:rsid w:val="007C47C3"/>
    <w:rsid w:val="007C6CC4"/>
    <w:rsid w:val="007D06C4"/>
    <w:rsid w:val="007D1C33"/>
    <w:rsid w:val="007D24A8"/>
    <w:rsid w:val="007D7D27"/>
    <w:rsid w:val="007E1C29"/>
    <w:rsid w:val="007E7ACD"/>
    <w:rsid w:val="007F1A81"/>
    <w:rsid w:val="007F29A4"/>
    <w:rsid w:val="007F2B5B"/>
    <w:rsid w:val="007F2D8D"/>
    <w:rsid w:val="007F50EB"/>
    <w:rsid w:val="007F65EA"/>
    <w:rsid w:val="00810975"/>
    <w:rsid w:val="008109F3"/>
    <w:rsid w:val="008151E0"/>
    <w:rsid w:val="008178C1"/>
    <w:rsid w:val="00825500"/>
    <w:rsid w:val="0083102D"/>
    <w:rsid w:val="00833BF2"/>
    <w:rsid w:val="00835DD2"/>
    <w:rsid w:val="00857B55"/>
    <w:rsid w:val="008618C7"/>
    <w:rsid w:val="00862E9D"/>
    <w:rsid w:val="008657ED"/>
    <w:rsid w:val="00872D7F"/>
    <w:rsid w:val="00877106"/>
    <w:rsid w:val="00880ECA"/>
    <w:rsid w:val="00884827"/>
    <w:rsid w:val="0088558F"/>
    <w:rsid w:val="0088702A"/>
    <w:rsid w:val="00895E58"/>
    <w:rsid w:val="008973C1"/>
    <w:rsid w:val="008A3B8E"/>
    <w:rsid w:val="008A4A38"/>
    <w:rsid w:val="008A569C"/>
    <w:rsid w:val="008A7DB7"/>
    <w:rsid w:val="008B391B"/>
    <w:rsid w:val="008C6253"/>
    <w:rsid w:val="008D429E"/>
    <w:rsid w:val="008E08A4"/>
    <w:rsid w:val="008E19B3"/>
    <w:rsid w:val="008E7218"/>
    <w:rsid w:val="008F0529"/>
    <w:rsid w:val="009007D8"/>
    <w:rsid w:val="0090215A"/>
    <w:rsid w:val="00902727"/>
    <w:rsid w:val="009117B9"/>
    <w:rsid w:val="00921959"/>
    <w:rsid w:val="00926994"/>
    <w:rsid w:val="0093036B"/>
    <w:rsid w:val="00933B67"/>
    <w:rsid w:val="00934CE8"/>
    <w:rsid w:val="00955A66"/>
    <w:rsid w:val="00956891"/>
    <w:rsid w:val="00956DB7"/>
    <w:rsid w:val="009617BF"/>
    <w:rsid w:val="00961C21"/>
    <w:rsid w:val="009628CB"/>
    <w:rsid w:val="00972C80"/>
    <w:rsid w:val="00982A50"/>
    <w:rsid w:val="009852DB"/>
    <w:rsid w:val="009854D2"/>
    <w:rsid w:val="00986272"/>
    <w:rsid w:val="00987B08"/>
    <w:rsid w:val="00990A1F"/>
    <w:rsid w:val="0099171A"/>
    <w:rsid w:val="00996008"/>
    <w:rsid w:val="00996009"/>
    <w:rsid w:val="009A51F1"/>
    <w:rsid w:val="009A5FF8"/>
    <w:rsid w:val="009A7326"/>
    <w:rsid w:val="009B010D"/>
    <w:rsid w:val="009B1F9E"/>
    <w:rsid w:val="009B2567"/>
    <w:rsid w:val="009B62B5"/>
    <w:rsid w:val="009B6B06"/>
    <w:rsid w:val="009C0A6A"/>
    <w:rsid w:val="009C282B"/>
    <w:rsid w:val="009C4142"/>
    <w:rsid w:val="009D446B"/>
    <w:rsid w:val="009D6F00"/>
    <w:rsid w:val="009E258C"/>
    <w:rsid w:val="009E5FFD"/>
    <w:rsid w:val="009F175F"/>
    <w:rsid w:val="009F4B7D"/>
    <w:rsid w:val="009F7165"/>
    <w:rsid w:val="00A0486E"/>
    <w:rsid w:val="00A06102"/>
    <w:rsid w:val="00A078F2"/>
    <w:rsid w:val="00A07C37"/>
    <w:rsid w:val="00A10ABA"/>
    <w:rsid w:val="00A14768"/>
    <w:rsid w:val="00A1607F"/>
    <w:rsid w:val="00A21699"/>
    <w:rsid w:val="00A2456E"/>
    <w:rsid w:val="00A2478D"/>
    <w:rsid w:val="00A25A25"/>
    <w:rsid w:val="00A2751B"/>
    <w:rsid w:val="00A32A37"/>
    <w:rsid w:val="00A42549"/>
    <w:rsid w:val="00A431FF"/>
    <w:rsid w:val="00A46FBF"/>
    <w:rsid w:val="00A477ED"/>
    <w:rsid w:val="00A52113"/>
    <w:rsid w:val="00A54402"/>
    <w:rsid w:val="00A607D9"/>
    <w:rsid w:val="00A63915"/>
    <w:rsid w:val="00A71734"/>
    <w:rsid w:val="00A73764"/>
    <w:rsid w:val="00A762FF"/>
    <w:rsid w:val="00A7663B"/>
    <w:rsid w:val="00A82327"/>
    <w:rsid w:val="00A83E45"/>
    <w:rsid w:val="00A86104"/>
    <w:rsid w:val="00A9142B"/>
    <w:rsid w:val="00A92488"/>
    <w:rsid w:val="00A9263D"/>
    <w:rsid w:val="00A94C47"/>
    <w:rsid w:val="00A95DB2"/>
    <w:rsid w:val="00AA203D"/>
    <w:rsid w:val="00AB0CCE"/>
    <w:rsid w:val="00AB579A"/>
    <w:rsid w:val="00AB6CA9"/>
    <w:rsid w:val="00AD09BF"/>
    <w:rsid w:val="00AD10D8"/>
    <w:rsid w:val="00AD11A7"/>
    <w:rsid w:val="00AD4CE2"/>
    <w:rsid w:val="00AD724F"/>
    <w:rsid w:val="00AE226D"/>
    <w:rsid w:val="00AE2ED5"/>
    <w:rsid w:val="00AF0C74"/>
    <w:rsid w:val="00AF195A"/>
    <w:rsid w:val="00AF4C95"/>
    <w:rsid w:val="00B03B56"/>
    <w:rsid w:val="00B07BDF"/>
    <w:rsid w:val="00B10C83"/>
    <w:rsid w:val="00B24757"/>
    <w:rsid w:val="00B25C79"/>
    <w:rsid w:val="00B263D9"/>
    <w:rsid w:val="00B36660"/>
    <w:rsid w:val="00B4009C"/>
    <w:rsid w:val="00B45373"/>
    <w:rsid w:val="00B45E00"/>
    <w:rsid w:val="00B523F0"/>
    <w:rsid w:val="00B64B4E"/>
    <w:rsid w:val="00B6663A"/>
    <w:rsid w:val="00B67AE8"/>
    <w:rsid w:val="00B700ED"/>
    <w:rsid w:val="00B76FB1"/>
    <w:rsid w:val="00B83C96"/>
    <w:rsid w:val="00B84627"/>
    <w:rsid w:val="00B87FAB"/>
    <w:rsid w:val="00B9250E"/>
    <w:rsid w:val="00B97A91"/>
    <w:rsid w:val="00BA4281"/>
    <w:rsid w:val="00BA4C07"/>
    <w:rsid w:val="00BA4CD8"/>
    <w:rsid w:val="00BB0097"/>
    <w:rsid w:val="00BB699B"/>
    <w:rsid w:val="00BC2A79"/>
    <w:rsid w:val="00BC37E5"/>
    <w:rsid w:val="00BC4ECC"/>
    <w:rsid w:val="00BC5C1C"/>
    <w:rsid w:val="00BC6DBD"/>
    <w:rsid w:val="00BC7A4F"/>
    <w:rsid w:val="00BD048E"/>
    <w:rsid w:val="00BD0DBD"/>
    <w:rsid w:val="00BD69BF"/>
    <w:rsid w:val="00BD6A69"/>
    <w:rsid w:val="00BE26AA"/>
    <w:rsid w:val="00BE2963"/>
    <w:rsid w:val="00BE29BF"/>
    <w:rsid w:val="00BE3091"/>
    <w:rsid w:val="00BE340F"/>
    <w:rsid w:val="00BE6ADA"/>
    <w:rsid w:val="00BF0153"/>
    <w:rsid w:val="00BF10C1"/>
    <w:rsid w:val="00BF27D5"/>
    <w:rsid w:val="00C00741"/>
    <w:rsid w:val="00C029F4"/>
    <w:rsid w:val="00C02E07"/>
    <w:rsid w:val="00C03F36"/>
    <w:rsid w:val="00C06103"/>
    <w:rsid w:val="00C07F0F"/>
    <w:rsid w:val="00C2013F"/>
    <w:rsid w:val="00C24407"/>
    <w:rsid w:val="00C25B73"/>
    <w:rsid w:val="00C332DE"/>
    <w:rsid w:val="00C35B9A"/>
    <w:rsid w:val="00C372F9"/>
    <w:rsid w:val="00C40948"/>
    <w:rsid w:val="00C502A2"/>
    <w:rsid w:val="00C51216"/>
    <w:rsid w:val="00C518A9"/>
    <w:rsid w:val="00C52BE7"/>
    <w:rsid w:val="00C544E0"/>
    <w:rsid w:val="00C569DA"/>
    <w:rsid w:val="00C61C20"/>
    <w:rsid w:val="00C62DA1"/>
    <w:rsid w:val="00C73356"/>
    <w:rsid w:val="00C809D8"/>
    <w:rsid w:val="00C838A9"/>
    <w:rsid w:val="00C83E45"/>
    <w:rsid w:val="00C8488A"/>
    <w:rsid w:val="00C85011"/>
    <w:rsid w:val="00C91612"/>
    <w:rsid w:val="00CA01AC"/>
    <w:rsid w:val="00CA3534"/>
    <w:rsid w:val="00CB13E1"/>
    <w:rsid w:val="00CB594E"/>
    <w:rsid w:val="00CB784D"/>
    <w:rsid w:val="00CC0CA4"/>
    <w:rsid w:val="00CC4D71"/>
    <w:rsid w:val="00CC6A20"/>
    <w:rsid w:val="00CD0384"/>
    <w:rsid w:val="00CD05A8"/>
    <w:rsid w:val="00CD0D24"/>
    <w:rsid w:val="00CD5702"/>
    <w:rsid w:val="00CD6FF9"/>
    <w:rsid w:val="00CE0664"/>
    <w:rsid w:val="00CE1850"/>
    <w:rsid w:val="00CE3E1E"/>
    <w:rsid w:val="00CE5F00"/>
    <w:rsid w:val="00CF6CE9"/>
    <w:rsid w:val="00D0031D"/>
    <w:rsid w:val="00D02B0D"/>
    <w:rsid w:val="00D033D2"/>
    <w:rsid w:val="00D055FE"/>
    <w:rsid w:val="00D10649"/>
    <w:rsid w:val="00D10D7E"/>
    <w:rsid w:val="00D17775"/>
    <w:rsid w:val="00D233E0"/>
    <w:rsid w:val="00D24274"/>
    <w:rsid w:val="00D31802"/>
    <w:rsid w:val="00D32CD6"/>
    <w:rsid w:val="00D34745"/>
    <w:rsid w:val="00D366AB"/>
    <w:rsid w:val="00D36B1F"/>
    <w:rsid w:val="00D378A4"/>
    <w:rsid w:val="00D45516"/>
    <w:rsid w:val="00D519ED"/>
    <w:rsid w:val="00D52A87"/>
    <w:rsid w:val="00D5593E"/>
    <w:rsid w:val="00D56602"/>
    <w:rsid w:val="00D575FB"/>
    <w:rsid w:val="00D61CC1"/>
    <w:rsid w:val="00D678E4"/>
    <w:rsid w:val="00D723F4"/>
    <w:rsid w:val="00D738B6"/>
    <w:rsid w:val="00D73BB7"/>
    <w:rsid w:val="00D834D3"/>
    <w:rsid w:val="00DA4916"/>
    <w:rsid w:val="00DA4E61"/>
    <w:rsid w:val="00DA6E67"/>
    <w:rsid w:val="00DB3BA4"/>
    <w:rsid w:val="00DB5397"/>
    <w:rsid w:val="00DB5474"/>
    <w:rsid w:val="00DC29C6"/>
    <w:rsid w:val="00DC78D1"/>
    <w:rsid w:val="00DD062A"/>
    <w:rsid w:val="00DD142B"/>
    <w:rsid w:val="00DD1C42"/>
    <w:rsid w:val="00DE35D2"/>
    <w:rsid w:val="00DF1050"/>
    <w:rsid w:val="00DF1FA5"/>
    <w:rsid w:val="00DF3848"/>
    <w:rsid w:val="00DF3A5B"/>
    <w:rsid w:val="00DF4713"/>
    <w:rsid w:val="00DF4DF1"/>
    <w:rsid w:val="00E01B78"/>
    <w:rsid w:val="00E034C2"/>
    <w:rsid w:val="00E061A7"/>
    <w:rsid w:val="00E111F9"/>
    <w:rsid w:val="00E1353B"/>
    <w:rsid w:val="00E16C5A"/>
    <w:rsid w:val="00E22978"/>
    <w:rsid w:val="00E23114"/>
    <w:rsid w:val="00E25C10"/>
    <w:rsid w:val="00E303B1"/>
    <w:rsid w:val="00E30DF3"/>
    <w:rsid w:val="00E41164"/>
    <w:rsid w:val="00E46C35"/>
    <w:rsid w:val="00E52DF1"/>
    <w:rsid w:val="00E61821"/>
    <w:rsid w:val="00E6311E"/>
    <w:rsid w:val="00E701D6"/>
    <w:rsid w:val="00E70BDF"/>
    <w:rsid w:val="00E72973"/>
    <w:rsid w:val="00E80D5C"/>
    <w:rsid w:val="00E828C2"/>
    <w:rsid w:val="00E83EBD"/>
    <w:rsid w:val="00E86D0F"/>
    <w:rsid w:val="00E91E77"/>
    <w:rsid w:val="00E944C5"/>
    <w:rsid w:val="00E963E4"/>
    <w:rsid w:val="00E96A06"/>
    <w:rsid w:val="00E979D2"/>
    <w:rsid w:val="00EA6CD9"/>
    <w:rsid w:val="00EB6B64"/>
    <w:rsid w:val="00EC18A4"/>
    <w:rsid w:val="00EC36E9"/>
    <w:rsid w:val="00EC7052"/>
    <w:rsid w:val="00EC7077"/>
    <w:rsid w:val="00ED07D7"/>
    <w:rsid w:val="00ED1DF3"/>
    <w:rsid w:val="00ED4A53"/>
    <w:rsid w:val="00EE081B"/>
    <w:rsid w:val="00EE44B9"/>
    <w:rsid w:val="00EE4B5E"/>
    <w:rsid w:val="00EE6021"/>
    <w:rsid w:val="00EF149D"/>
    <w:rsid w:val="00EF1904"/>
    <w:rsid w:val="00EF29A8"/>
    <w:rsid w:val="00EF2B64"/>
    <w:rsid w:val="00EF402D"/>
    <w:rsid w:val="00EF5612"/>
    <w:rsid w:val="00EF63E0"/>
    <w:rsid w:val="00F004DA"/>
    <w:rsid w:val="00F06399"/>
    <w:rsid w:val="00F06E30"/>
    <w:rsid w:val="00F125EC"/>
    <w:rsid w:val="00F13B9E"/>
    <w:rsid w:val="00F151F0"/>
    <w:rsid w:val="00F25EF5"/>
    <w:rsid w:val="00F3139E"/>
    <w:rsid w:val="00F41152"/>
    <w:rsid w:val="00F42C29"/>
    <w:rsid w:val="00F56F5D"/>
    <w:rsid w:val="00F61102"/>
    <w:rsid w:val="00F65376"/>
    <w:rsid w:val="00F6742B"/>
    <w:rsid w:val="00F73140"/>
    <w:rsid w:val="00F7550F"/>
    <w:rsid w:val="00F80EA8"/>
    <w:rsid w:val="00F85EDB"/>
    <w:rsid w:val="00F86726"/>
    <w:rsid w:val="00F90449"/>
    <w:rsid w:val="00F92201"/>
    <w:rsid w:val="00F939D1"/>
    <w:rsid w:val="00FA040D"/>
    <w:rsid w:val="00FA2E62"/>
    <w:rsid w:val="00FA517D"/>
    <w:rsid w:val="00FA6FCD"/>
    <w:rsid w:val="00FA7C6E"/>
    <w:rsid w:val="00FB1188"/>
    <w:rsid w:val="00FB2D4E"/>
    <w:rsid w:val="00FB5DA7"/>
    <w:rsid w:val="00FC102F"/>
    <w:rsid w:val="00FC625E"/>
    <w:rsid w:val="00FD0D21"/>
    <w:rsid w:val="00FD2777"/>
    <w:rsid w:val="00FD4E8F"/>
    <w:rsid w:val="00FE5255"/>
    <w:rsid w:val="00FE58C8"/>
    <w:rsid w:val="00FE7C0C"/>
    <w:rsid w:val="00FF1041"/>
    <w:rsid w:val="00FF3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C4D"/>
    <w:pPr>
      <w:suppressAutoHyphens/>
    </w:pPr>
    <w:rPr>
      <w:rFonts w:ascii="Arial" w:hAnsi="Arial" w:cs="Arial"/>
      <w:bCs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7B1C4D"/>
    <w:pPr>
      <w:keepNext/>
      <w:tabs>
        <w:tab w:val="num" w:pos="0"/>
      </w:tabs>
      <w:spacing w:before="240" w:after="60"/>
      <w:ind w:left="432" w:hanging="432"/>
      <w:outlineLvl w:val="0"/>
    </w:pPr>
    <w:rPr>
      <w:b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7B1C4D"/>
    <w:pPr>
      <w:keepNext/>
      <w:tabs>
        <w:tab w:val="num" w:pos="0"/>
      </w:tabs>
      <w:spacing w:before="240" w:after="60"/>
      <w:ind w:left="576" w:hanging="576"/>
      <w:outlineLvl w:val="1"/>
    </w:pPr>
    <w:rPr>
      <w:b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B1C4D"/>
    <w:pPr>
      <w:keepNext/>
      <w:tabs>
        <w:tab w:val="num" w:pos="0"/>
      </w:tabs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qFormat/>
    <w:rsid w:val="007B1C4D"/>
    <w:pPr>
      <w:keepNext/>
      <w:tabs>
        <w:tab w:val="num" w:pos="0"/>
      </w:tabs>
      <w:spacing w:before="240" w:after="60"/>
      <w:ind w:left="864" w:hanging="864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7B1C4D"/>
    <w:rPr>
      <w:rFonts w:ascii="Symbol" w:hAnsi="Symbol" w:cs="Symbol"/>
    </w:rPr>
  </w:style>
  <w:style w:type="character" w:customStyle="1" w:styleId="WW8Num3z0">
    <w:name w:val="WW8Num3z0"/>
    <w:rsid w:val="007B1C4D"/>
    <w:rPr>
      <w:rFonts w:ascii="Symbol" w:hAnsi="Symbol" w:cs="Symbol"/>
    </w:rPr>
  </w:style>
  <w:style w:type="character" w:customStyle="1" w:styleId="WW8Num4z0">
    <w:name w:val="WW8Num4z0"/>
    <w:rsid w:val="007B1C4D"/>
    <w:rPr>
      <w:rFonts w:ascii="Wingdings" w:hAnsi="Wingdings" w:cs="Wingdings"/>
    </w:rPr>
  </w:style>
  <w:style w:type="character" w:customStyle="1" w:styleId="Absatz-Standardschriftart">
    <w:name w:val="Absatz-Standardschriftart"/>
    <w:rsid w:val="007B1C4D"/>
  </w:style>
  <w:style w:type="character" w:customStyle="1" w:styleId="WW-Absatz-Standardschriftart">
    <w:name w:val="WW-Absatz-Standardschriftart"/>
    <w:rsid w:val="007B1C4D"/>
  </w:style>
  <w:style w:type="character" w:customStyle="1" w:styleId="WW-Absatz-Standardschriftart1">
    <w:name w:val="WW-Absatz-Standardschriftart1"/>
    <w:rsid w:val="007B1C4D"/>
  </w:style>
  <w:style w:type="character" w:customStyle="1" w:styleId="WW8Num1z0">
    <w:name w:val="WW8Num1z0"/>
    <w:rsid w:val="007B1C4D"/>
    <w:rPr>
      <w:rFonts w:ascii="Symbol" w:hAnsi="Symbol" w:cs="Symbol"/>
    </w:rPr>
  </w:style>
  <w:style w:type="character" w:customStyle="1" w:styleId="WW8Num4z1">
    <w:name w:val="WW8Num4z1"/>
    <w:rsid w:val="007B1C4D"/>
    <w:rPr>
      <w:rFonts w:ascii="Wingdings" w:eastAsia="Times New Roman" w:hAnsi="Wingdings" w:cs="Arial"/>
    </w:rPr>
  </w:style>
  <w:style w:type="character" w:customStyle="1" w:styleId="WW8Num4z3">
    <w:name w:val="WW8Num4z3"/>
    <w:rsid w:val="007B1C4D"/>
    <w:rPr>
      <w:rFonts w:ascii="Symbol" w:hAnsi="Symbol" w:cs="Symbol"/>
    </w:rPr>
  </w:style>
  <w:style w:type="character" w:customStyle="1" w:styleId="WW8Num4z4">
    <w:name w:val="WW8Num4z4"/>
    <w:rsid w:val="007B1C4D"/>
    <w:rPr>
      <w:rFonts w:ascii="Courier New" w:hAnsi="Courier New" w:cs="Courier New"/>
    </w:rPr>
  </w:style>
  <w:style w:type="character" w:customStyle="1" w:styleId="WW8Num5z0">
    <w:name w:val="WW8Num5z0"/>
    <w:rsid w:val="007B1C4D"/>
    <w:rPr>
      <w:rFonts w:ascii="Symbol" w:hAnsi="Symbol" w:cs="Symbol"/>
      <w:color w:val="auto"/>
    </w:rPr>
  </w:style>
  <w:style w:type="character" w:customStyle="1" w:styleId="WW8Num5z1">
    <w:name w:val="WW8Num5z1"/>
    <w:rsid w:val="007B1C4D"/>
    <w:rPr>
      <w:rFonts w:ascii="Courier New" w:hAnsi="Courier New" w:cs="Courier New"/>
    </w:rPr>
  </w:style>
  <w:style w:type="character" w:customStyle="1" w:styleId="WW8Num5z2">
    <w:name w:val="WW8Num5z2"/>
    <w:rsid w:val="007B1C4D"/>
    <w:rPr>
      <w:rFonts w:ascii="Wingdings" w:hAnsi="Wingdings" w:cs="Wingdings"/>
    </w:rPr>
  </w:style>
  <w:style w:type="character" w:customStyle="1" w:styleId="WW8Num5z3">
    <w:name w:val="WW8Num5z3"/>
    <w:rsid w:val="007B1C4D"/>
    <w:rPr>
      <w:rFonts w:ascii="Symbol" w:hAnsi="Symbol" w:cs="Symbol"/>
    </w:rPr>
  </w:style>
  <w:style w:type="character" w:customStyle="1" w:styleId="WW8Num6z0">
    <w:name w:val="WW8Num6z0"/>
    <w:rsid w:val="007B1C4D"/>
    <w:rPr>
      <w:rFonts w:ascii="Symbol" w:hAnsi="Symbol" w:cs="Symbol"/>
      <w:color w:val="auto"/>
    </w:rPr>
  </w:style>
  <w:style w:type="character" w:customStyle="1" w:styleId="WW8Num6z1">
    <w:name w:val="WW8Num6z1"/>
    <w:rsid w:val="007B1C4D"/>
    <w:rPr>
      <w:rFonts w:ascii="Courier New" w:hAnsi="Courier New" w:cs="Courier New"/>
    </w:rPr>
  </w:style>
  <w:style w:type="character" w:customStyle="1" w:styleId="WW8Num6z2">
    <w:name w:val="WW8Num6z2"/>
    <w:rsid w:val="007B1C4D"/>
    <w:rPr>
      <w:rFonts w:ascii="Wingdings" w:hAnsi="Wingdings" w:cs="Wingdings"/>
    </w:rPr>
  </w:style>
  <w:style w:type="character" w:customStyle="1" w:styleId="WW8Num6z3">
    <w:name w:val="WW8Num6z3"/>
    <w:rsid w:val="007B1C4D"/>
    <w:rPr>
      <w:rFonts w:ascii="Symbol" w:hAnsi="Symbol" w:cs="Symbol"/>
    </w:rPr>
  </w:style>
  <w:style w:type="character" w:customStyle="1" w:styleId="WW8Num7z0">
    <w:name w:val="WW8Num7z0"/>
    <w:rsid w:val="007B1C4D"/>
    <w:rPr>
      <w:rFonts w:ascii="Symbol" w:hAnsi="Symbol" w:cs="Symbol"/>
      <w:color w:val="auto"/>
    </w:rPr>
  </w:style>
  <w:style w:type="character" w:customStyle="1" w:styleId="WW8Num7z1">
    <w:name w:val="WW8Num7z1"/>
    <w:rsid w:val="007B1C4D"/>
    <w:rPr>
      <w:rFonts w:ascii="Courier New" w:hAnsi="Courier New" w:cs="Courier New"/>
    </w:rPr>
  </w:style>
  <w:style w:type="character" w:customStyle="1" w:styleId="WW8Num7z2">
    <w:name w:val="WW8Num7z2"/>
    <w:rsid w:val="007B1C4D"/>
    <w:rPr>
      <w:rFonts w:ascii="Wingdings" w:hAnsi="Wingdings" w:cs="Wingdings"/>
    </w:rPr>
  </w:style>
  <w:style w:type="character" w:customStyle="1" w:styleId="WW8Num7z3">
    <w:name w:val="WW8Num7z3"/>
    <w:rsid w:val="007B1C4D"/>
    <w:rPr>
      <w:rFonts w:ascii="Symbol" w:hAnsi="Symbol" w:cs="Symbol"/>
    </w:rPr>
  </w:style>
  <w:style w:type="character" w:customStyle="1" w:styleId="WW8Num8z0">
    <w:name w:val="WW8Num8z0"/>
    <w:rsid w:val="007B1C4D"/>
    <w:rPr>
      <w:rFonts w:ascii="Symbol" w:hAnsi="Symbol" w:cs="Symbol"/>
      <w:color w:val="auto"/>
    </w:rPr>
  </w:style>
  <w:style w:type="character" w:customStyle="1" w:styleId="WW8Num8z1">
    <w:name w:val="WW8Num8z1"/>
    <w:rsid w:val="007B1C4D"/>
    <w:rPr>
      <w:rFonts w:ascii="Courier New" w:hAnsi="Courier New" w:cs="Courier New"/>
    </w:rPr>
  </w:style>
  <w:style w:type="character" w:customStyle="1" w:styleId="WW8Num8z2">
    <w:name w:val="WW8Num8z2"/>
    <w:rsid w:val="007B1C4D"/>
    <w:rPr>
      <w:rFonts w:ascii="Wingdings" w:hAnsi="Wingdings" w:cs="Wingdings"/>
    </w:rPr>
  </w:style>
  <w:style w:type="character" w:customStyle="1" w:styleId="WW8Num8z3">
    <w:name w:val="WW8Num8z3"/>
    <w:rsid w:val="007B1C4D"/>
    <w:rPr>
      <w:rFonts w:ascii="Symbol" w:hAnsi="Symbol" w:cs="Symbol"/>
    </w:rPr>
  </w:style>
  <w:style w:type="character" w:customStyle="1" w:styleId="WW8Num9z0">
    <w:name w:val="WW8Num9z0"/>
    <w:rsid w:val="007B1C4D"/>
    <w:rPr>
      <w:rFonts w:ascii="Symbol" w:hAnsi="Symbol" w:cs="Symbol"/>
      <w:color w:val="auto"/>
    </w:rPr>
  </w:style>
  <w:style w:type="character" w:customStyle="1" w:styleId="WW8Num9z1">
    <w:name w:val="WW8Num9z1"/>
    <w:rsid w:val="007B1C4D"/>
    <w:rPr>
      <w:rFonts w:ascii="Courier New" w:hAnsi="Courier New" w:cs="Courier New"/>
    </w:rPr>
  </w:style>
  <w:style w:type="character" w:customStyle="1" w:styleId="WW8Num9z2">
    <w:name w:val="WW8Num9z2"/>
    <w:rsid w:val="007B1C4D"/>
    <w:rPr>
      <w:rFonts w:ascii="Wingdings" w:hAnsi="Wingdings" w:cs="Wingdings"/>
    </w:rPr>
  </w:style>
  <w:style w:type="character" w:customStyle="1" w:styleId="WW8Num9z3">
    <w:name w:val="WW8Num9z3"/>
    <w:rsid w:val="007B1C4D"/>
    <w:rPr>
      <w:rFonts w:ascii="Symbol" w:hAnsi="Symbol" w:cs="Symbol"/>
    </w:rPr>
  </w:style>
  <w:style w:type="character" w:customStyle="1" w:styleId="WW8Num10z0">
    <w:name w:val="WW8Num10z0"/>
    <w:rsid w:val="007B1C4D"/>
    <w:rPr>
      <w:rFonts w:ascii="Symbol" w:hAnsi="Symbol" w:cs="Symbol"/>
    </w:rPr>
  </w:style>
  <w:style w:type="character" w:customStyle="1" w:styleId="WW8Num10z1">
    <w:name w:val="WW8Num10z1"/>
    <w:rsid w:val="007B1C4D"/>
    <w:rPr>
      <w:rFonts w:ascii="Wingdings" w:eastAsia="Times New Roman" w:hAnsi="Wingdings" w:cs="Arial"/>
    </w:rPr>
  </w:style>
  <w:style w:type="character" w:customStyle="1" w:styleId="WW8Num10z2">
    <w:name w:val="WW8Num10z2"/>
    <w:rsid w:val="007B1C4D"/>
    <w:rPr>
      <w:rFonts w:ascii="Wingdings" w:hAnsi="Wingdings" w:cs="Wingdings"/>
    </w:rPr>
  </w:style>
  <w:style w:type="character" w:customStyle="1" w:styleId="WW8Num10z4">
    <w:name w:val="WW8Num10z4"/>
    <w:rsid w:val="007B1C4D"/>
    <w:rPr>
      <w:rFonts w:ascii="Courier New" w:hAnsi="Courier New" w:cs="Courier New"/>
    </w:rPr>
  </w:style>
  <w:style w:type="character" w:customStyle="1" w:styleId="WW8Num12z0">
    <w:name w:val="WW8Num12z0"/>
    <w:rsid w:val="007B1C4D"/>
    <w:rPr>
      <w:rFonts w:ascii="Symbol" w:hAnsi="Symbol" w:cs="Symbol"/>
      <w:color w:val="auto"/>
    </w:rPr>
  </w:style>
  <w:style w:type="character" w:customStyle="1" w:styleId="WW8Num12z1">
    <w:name w:val="WW8Num12z1"/>
    <w:rsid w:val="007B1C4D"/>
    <w:rPr>
      <w:rFonts w:ascii="Courier New" w:hAnsi="Courier New" w:cs="Courier New"/>
    </w:rPr>
  </w:style>
  <w:style w:type="character" w:customStyle="1" w:styleId="WW8Num12z2">
    <w:name w:val="WW8Num12z2"/>
    <w:rsid w:val="007B1C4D"/>
    <w:rPr>
      <w:rFonts w:ascii="Wingdings" w:hAnsi="Wingdings" w:cs="Wingdings"/>
    </w:rPr>
  </w:style>
  <w:style w:type="character" w:customStyle="1" w:styleId="WW8Num12z3">
    <w:name w:val="WW8Num12z3"/>
    <w:rsid w:val="007B1C4D"/>
    <w:rPr>
      <w:rFonts w:ascii="Symbol" w:hAnsi="Symbol" w:cs="Symbol"/>
    </w:rPr>
  </w:style>
  <w:style w:type="character" w:customStyle="1" w:styleId="WW8Num14z0">
    <w:name w:val="WW8Num14z0"/>
    <w:rsid w:val="007B1C4D"/>
    <w:rPr>
      <w:rFonts w:ascii="Symbol" w:hAnsi="Symbol" w:cs="Symbol"/>
      <w:color w:val="auto"/>
    </w:rPr>
  </w:style>
  <w:style w:type="character" w:customStyle="1" w:styleId="WW8Num14z1">
    <w:name w:val="WW8Num14z1"/>
    <w:rsid w:val="007B1C4D"/>
    <w:rPr>
      <w:rFonts w:ascii="Wingdings" w:eastAsia="Times New Roman" w:hAnsi="Wingdings" w:cs="Microsoft Sans Serif"/>
    </w:rPr>
  </w:style>
  <w:style w:type="character" w:customStyle="1" w:styleId="WW8Num14z2">
    <w:name w:val="WW8Num14z2"/>
    <w:rsid w:val="007B1C4D"/>
    <w:rPr>
      <w:rFonts w:ascii="Wingdings" w:hAnsi="Wingdings" w:cs="Wingdings"/>
    </w:rPr>
  </w:style>
  <w:style w:type="character" w:customStyle="1" w:styleId="WW8Num14z3">
    <w:name w:val="WW8Num14z3"/>
    <w:rsid w:val="007B1C4D"/>
    <w:rPr>
      <w:rFonts w:ascii="Symbol" w:hAnsi="Symbol" w:cs="Symbol"/>
    </w:rPr>
  </w:style>
  <w:style w:type="character" w:customStyle="1" w:styleId="WW8Num14z4">
    <w:name w:val="WW8Num14z4"/>
    <w:rsid w:val="007B1C4D"/>
    <w:rPr>
      <w:rFonts w:ascii="Courier New" w:hAnsi="Courier New" w:cs="Courier New"/>
    </w:rPr>
  </w:style>
  <w:style w:type="character" w:customStyle="1" w:styleId="WW8Num15z0">
    <w:name w:val="WW8Num15z0"/>
    <w:rsid w:val="007B1C4D"/>
    <w:rPr>
      <w:rFonts w:ascii="Symbol" w:hAnsi="Symbol" w:cs="Symbol"/>
    </w:rPr>
  </w:style>
  <w:style w:type="character" w:customStyle="1" w:styleId="WW8Num15z1">
    <w:name w:val="WW8Num15z1"/>
    <w:rsid w:val="007B1C4D"/>
    <w:rPr>
      <w:rFonts w:ascii="Wingdings" w:eastAsia="Times New Roman" w:hAnsi="Wingdings" w:cs="Arial"/>
    </w:rPr>
  </w:style>
  <w:style w:type="character" w:customStyle="1" w:styleId="WW8Num15z2">
    <w:name w:val="WW8Num15z2"/>
    <w:rsid w:val="007B1C4D"/>
    <w:rPr>
      <w:rFonts w:ascii="Wingdings" w:hAnsi="Wingdings" w:cs="Wingdings"/>
    </w:rPr>
  </w:style>
  <w:style w:type="character" w:customStyle="1" w:styleId="WW8Num15z4">
    <w:name w:val="WW8Num15z4"/>
    <w:rsid w:val="007B1C4D"/>
    <w:rPr>
      <w:rFonts w:ascii="Courier New" w:hAnsi="Courier New" w:cs="Courier New"/>
    </w:rPr>
  </w:style>
  <w:style w:type="character" w:customStyle="1" w:styleId="WW8Num16z0">
    <w:name w:val="WW8Num16z0"/>
    <w:rsid w:val="007B1C4D"/>
    <w:rPr>
      <w:rFonts w:ascii="Symbol" w:hAnsi="Symbol" w:cs="Symbol"/>
      <w:color w:val="auto"/>
    </w:rPr>
  </w:style>
  <w:style w:type="character" w:customStyle="1" w:styleId="WW8Num16z1">
    <w:name w:val="WW8Num16z1"/>
    <w:rsid w:val="007B1C4D"/>
    <w:rPr>
      <w:rFonts w:ascii="Courier New" w:hAnsi="Courier New" w:cs="Courier New"/>
    </w:rPr>
  </w:style>
  <w:style w:type="character" w:customStyle="1" w:styleId="WW8Num16z2">
    <w:name w:val="WW8Num16z2"/>
    <w:rsid w:val="007B1C4D"/>
    <w:rPr>
      <w:rFonts w:ascii="Wingdings" w:hAnsi="Wingdings" w:cs="Wingdings"/>
    </w:rPr>
  </w:style>
  <w:style w:type="character" w:customStyle="1" w:styleId="WW8Num16z3">
    <w:name w:val="WW8Num16z3"/>
    <w:rsid w:val="007B1C4D"/>
    <w:rPr>
      <w:rFonts w:ascii="Symbol" w:hAnsi="Symbol" w:cs="Symbol"/>
    </w:rPr>
  </w:style>
  <w:style w:type="character" w:customStyle="1" w:styleId="WW8Num17z0">
    <w:name w:val="WW8Num17z0"/>
    <w:rsid w:val="007B1C4D"/>
    <w:rPr>
      <w:rFonts w:ascii="Symbol" w:hAnsi="Symbol" w:cs="Symbol"/>
      <w:color w:val="auto"/>
    </w:rPr>
  </w:style>
  <w:style w:type="character" w:customStyle="1" w:styleId="WW8Num17z1">
    <w:name w:val="WW8Num17z1"/>
    <w:rsid w:val="007B1C4D"/>
    <w:rPr>
      <w:rFonts w:ascii="Courier New" w:hAnsi="Courier New" w:cs="Courier New"/>
    </w:rPr>
  </w:style>
  <w:style w:type="character" w:customStyle="1" w:styleId="WW8Num17z2">
    <w:name w:val="WW8Num17z2"/>
    <w:rsid w:val="007B1C4D"/>
    <w:rPr>
      <w:rFonts w:ascii="Wingdings" w:hAnsi="Wingdings" w:cs="Wingdings"/>
    </w:rPr>
  </w:style>
  <w:style w:type="character" w:customStyle="1" w:styleId="WW8Num17z3">
    <w:name w:val="WW8Num17z3"/>
    <w:rsid w:val="007B1C4D"/>
    <w:rPr>
      <w:rFonts w:ascii="Symbol" w:hAnsi="Symbol" w:cs="Symbol"/>
    </w:rPr>
  </w:style>
  <w:style w:type="character" w:customStyle="1" w:styleId="WW8Num18z0">
    <w:name w:val="WW8Num18z0"/>
    <w:rsid w:val="007B1C4D"/>
    <w:rPr>
      <w:rFonts w:ascii="Symbol" w:hAnsi="Symbol" w:cs="Symbol"/>
    </w:rPr>
  </w:style>
  <w:style w:type="character" w:customStyle="1" w:styleId="WW8Num18z1">
    <w:name w:val="WW8Num18z1"/>
    <w:rsid w:val="007B1C4D"/>
    <w:rPr>
      <w:rFonts w:ascii="Courier New" w:hAnsi="Courier New" w:cs="Courier New"/>
    </w:rPr>
  </w:style>
  <w:style w:type="character" w:customStyle="1" w:styleId="WW8Num18z2">
    <w:name w:val="WW8Num18z2"/>
    <w:rsid w:val="007B1C4D"/>
    <w:rPr>
      <w:rFonts w:ascii="Wingdings" w:hAnsi="Wingdings" w:cs="Wingdings"/>
    </w:rPr>
  </w:style>
  <w:style w:type="character" w:customStyle="1" w:styleId="WW8Num19z0">
    <w:name w:val="WW8Num19z0"/>
    <w:rsid w:val="007B1C4D"/>
    <w:rPr>
      <w:rFonts w:ascii="Symbol" w:hAnsi="Symbol" w:cs="Symbol"/>
    </w:rPr>
  </w:style>
  <w:style w:type="character" w:customStyle="1" w:styleId="WW8Num19z1">
    <w:name w:val="WW8Num19z1"/>
    <w:rsid w:val="007B1C4D"/>
    <w:rPr>
      <w:rFonts w:ascii="Courier New" w:hAnsi="Courier New" w:cs="Courier New"/>
    </w:rPr>
  </w:style>
  <w:style w:type="character" w:customStyle="1" w:styleId="WW8Num19z2">
    <w:name w:val="WW8Num19z2"/>
    <w:rsid w:val="007B1C4D"/>
    <w:rPr>
      <w:rFonts w:ascii="Wingdings" w:hAnsi="Wingdings" w:cs="Wingdings"/>
    </w:rPr>
  </w:style>
  <w:style w:type="character" w:customStyle="1" w:styleId="WW8Num20z0">
    <w:name w:val="WW8Num20z0"/>
    <w:rsid w:val="007B1C4D"/>
    <w:rPr>
      <w:rFonts w:ascii="Symbol" w:hAnsi="Symbol" w:cs="Symbol"/>
      <w:color w:val="auto"/>
    </w:rPr>
  </w:style>
  <w:style w:type="character" w:customStyle="1" w:styleId="WW8Num20z1">
    <w:name w:val="WW8Num20z1"/>
    <w:rsid w:val="007B1C4D"/>
    <w:rPr>
      <w:rFonts w:ascii="Courier New" w:hAnsi="Courier New" w:cs="Courier New"/>
    </w:rPr>
  </w:style>
  <w:style w:type="character" w:customStyle="1" w:styleId="WW8Num20z2">
    <w:name w:val="WW8Num20z2"/>
    <w:rsid w:val="007B1C4D"/>
    <w:rPr>
      <w:rFonts w:ascii="Wingdings" w:hAnsi="Wingdings" w:cs="Wingdings"/>
    </w:rPr>
  </w:style>
  <w:style w:type="character" w:customStyle="1" w:styleId="WW8Num20z3">
    <w:name w:val="WW8Num20z3"/>
    <w:rsid w:val="007B1C4D"/>
    <w:rPr>
      <w:rFonts w:ascii="Symbol" w:hAnsi="Symbol" w:cs="Symbol"/>
    </w:rPr>
  </w:style>
  <w:style w:type="character" w:customStyle="1" w:styleId="WW8Num21z0">
    <w:name w:val="WW8Num21z0"/>
    <w:rsid w:val="007B1C4D"/>
    <w:rPr>
      <w:rFonts w:ascii="Courier New" w:hAnsi="Courier New" w:cs="Courier New"/>
    </w:rPr>
  </w:style>
  <w:style w:type="character" w:customStyle="1" w:styleId="WW8Num21z1">
    <w:name w:val="WW8Num21z1"/>
    <w:rsid w:val="007B1C4D"/>
    <w:rPr>
      <w:rFonts w:ascii="Courier New" w:hAnsi="Courier New" w:cs="Courier New"/>
    </w:rPr>
  </w:style>
  <w:style w:type="character" w:customStyle="1" w:styleId="WW8Num21z2">
    <w:name w:val="WW8Num21z2"/>
    <w:rsid w:val="007B1C4D"/>
    <w:rPr>
      <w:rFonts w:ascii="Wingdings" w:hAnsi="Wingdings" w:cs="Wingdings"/>
    </w:rPr>
  </w:style>
  <w:style w:type="character" w:customStyle="1" w:styleId="WW8Num21z3">
    <w:name w:val="WW8Num21z3"/>
    <w:rsid w:val="007B1C4D"/>
    <w:rPr>
      <w:rFonts w:ascii="Symbol" w:hAnsi="Symbol" w:cs="Symbol"/>
    </w:rPr>
  </w:style>
  <w:style w:type="character" w:customStyle="1" w:styleId="WW8Num22z1">
    <w:name w:val="WW8Num22z1"/>
    <w:rsid w:val="007B1C4D"/>
    <w:rPr>
      <w:rFonts w:ascii="Courier New" w:hAnsi="Courier New" w:cs="Courier New"/>
    </w:rPr>
  </w:style>
  <w:style w:type="character" w:customStyle="1" w:styleId="WW8Num22z2">
    <w:name w:val="WW8Num22z2"/>
    <w:rsid w:val="007B1C4D"/>
    <w:rPr>
      <w:rFonts w:ascii="Wingdings" w:hAnsi="Wingdings" w:cs="Wingdings"/>
    </w:rPr>
  </w:style>
  <w:style w:type="character" w:customStyle="1" w:styleId="WW8Num22z3">
    <w:name w:val="WW8Num22z3"/>
    <w:rsid w:val="007B1C4D"/>
    <w:rPr>
      <w:rFonts w:ascii="Symbol" w:hAnsi="Symbol" w:cs="Symbol"/>
    </w:rPr>
  </w:style>
  <w:style w:type="character" w:customStyle="1" w:styleId="WW8Num23z0">
    <w:name w:val="WW8Num23z0"/>
    <w:rsid w:val="007B1C4D"/>
    <w:rPr>
      <w:rFonts w:ascii="Symbol" w:hAnsi="Symbol" w:cs="Symbol"/>
      <w:color w:val="auto"/>
    </w:rPr>
  </w:style>
  <w:style w:type="character" w:customStyle="1" w:styleId="WW8Num23z1">
    <w:name w:val="WW8Num23z1"/>
    <w:rsid w:val="007B1C4D"/>
    <w:rPr>
      <w:rFonts w:ascii="Courier New" w:hAnsi="Courier New" w:cs="Courier New"/>
    </w:rPr>
  </w:style>
  <w:style w:type="character" w:customStyle="1" w:styleId="WW8Num23z2">
    <w:name w:val="WW8Num23z2"/>
    <w:rsid w:val="007B1C4D"/>
    <w:rPr>
      <w:rFonts w:ascii="Wingdings" w:hAnsi="Wingdings" w:cs="Wingdings"/>
    </w:rPr>
  </w:style>
  <w:style w:type="character" w:customStyle="1" w:styleId="WW8Num23z3">
    <w:name w:val="WW8Num23z3"/>
    <w:rsid w:val="007B1C4D"/>
    <w:rPr>
      <w:rFonts w:ascii="Symbol" w:hAnsi="Symbol" w:cs="Symbol"/>
    </w:rPr>
  </w:style>
  <w:style w:type="character" w:customStyle="1" w:styleId="WW8Num24z0">
    <w:name w:val="WW8Num24z0"/>
    <w:rsid w:val="007B1C4D"/>
    <w:rPr>
      <w:rFonts w:ascii="Symbol" w:hAnsi="Symbol" w:cs="Symbol"/>
    </w:rPr>
  </w:style>
  <w:style w:type="character" w:customStyle="1" w:styleId="WW8Num24z1">
    <w:name w:val="WW8Num24z1"/>
    <w:rsid w:val="007B1C4D"/>
    <w:rPr>
      <w:rFonts w:ascii="Courier New" w:hAnsi="Courier New" w:cs="Courier New"/>
    </w:rPr>
  </w:style>
  <w:style w:type="character" w:customStyle="1" w:styleId="WW8Num24z2">
    <w:name w:val="WW8Num24z2"/>
    <w:rsid w:val="007B1C4D"/>
    <w:rPr>
      <w:rFonts w:ascii="Wingdings" w:hAnsi="Wingdings" w:cs="Wingdings"/>
    </w:rPr>
  </w:style>
  <w:style w:type="character" w:customStyle="1" w:styleId="WW8Num25z0">
    <w:name w:val="WW8Num25z0"/>
    <w:rsid w:val="007B1C4D"/>
    <w:rPr>
      <w:rFonts w:ascii="Wingdings" w:hAnsi="Wingdings" w:cs="Wingdings"/>
    </w:rPr>
  </w:style>
  <w:style w:type="character" w:customStyle="1" w:styleId="WW8Num25z1">
    <w:name w:val="WW8Num25z1"/>
    <w:rsid w:val="007B1C4D"/>
    <w:rPr>
      <w:rFonts w:ascii="Wingdings" w:eastAsia="Times New Roman" w:hAnsi="Wingdings" w:cs="Arial"/>
    </w:rPr>
  </w:style>
  <w:style w:type="character" w:customStyle="1" w:styleId="WW8Num25z3">
    <w:name w:val="WW8Num25z3"/>
    <w:rsid w:val="007B1C4D"/>
    <w:rPr>
      <w:rFonts w:ascii="Symbol" w:hAnsi="Symbol" w:cs="Symbol"/>
    </w:rPr>
  </w:style>
  <w:style w:type="character" w:customStyle="1" w:styleId="WW8Num25z4">
    <w:name w:val="WW8Num25z4"/>
    <w:rsid w:val="007B1C4D"/>
    <w:rPr>
      <w:rFonts w:ascii="Courier New" w:hAnsi="Courier New" w:cs="Courier New"/>
    </w:rPr>
  </w:style>
  <w:style w:type="character" w:customStyle="1" w:styleId="WW8Num26z0">
    <w:name w:val="WW8Num26z0"/>
    <w:rsid w:val="007B1C4D"/>
    <w:rPr>
      <w:rFonts w:ascii="Symbol" w:hAnsi="Symbol" w:cs="Symbol"/>
      <w:color w:val="auto"/>
    </w:rPr>
  </w:style>
  <w:style w:type="character" w:customStyle="1" w:styleId="WW8Num26z1">
    <w:name w:val="WW8Num26z1"/>
    <w:rsid w:val="007B1C4D"/>
    <w:rPr>
      <w:rFonts w:ascii="Courier New" w:hAnsi="Courier New" w:cs="Courier New"/>
    </w:rPr>
  </w:style>
  <w:style w:type="character" w:customStyle="1" w:styleId="WW8Num26z2">
    <w:name w:val="WW8Num26z2"/>
    <w:rsid w:val="007B1C4D"/>
    <w:rPr>
      <w:rFonts w:ascii="Wingdings" w:hAnsi="Wingdings" w:cs="Wingdings"/>
    </w:rPr>
  </w:style>
  <w:style w:type="character" w:customStyle="1" w:styleId="WW8Num26z3">
    <w:name w:val="WW8Num26z3"/>
    <w:rsid w:val="007B1C4D"/>
    <w:rPr>
      <w:rFonts w:ascii="Symbol" w:hAnsi="Symbol" w:cs="Symbol"/>
    </w:rPr>
  </w:style>
  <w:style w:type="character" w:customStyle="1" w:styleId="WW8Num27z0">
    <w:name w:val="WW8Num27z0"/>
    <w:rsid w:val="007B1C4D"/>
    <w:rPr>
      <w:rFonts w:ascii="Wingdings" w:hAnsi="Wingdings" w:cs="Wingdings"/>
    </w:rPr>
  </w:style>
  <w:style w:type="character" w:customStyle="1" w:styleId="WW8Num27z1">
    <w:name w:val="WW8Num27z1"/>
    <w:rsid w:val="007B1C4D"/>
    <w:rPr>
      <w:rFonts w:ascii="Wingdings" w:eastAsia="Times New Roman" w:hAnsi="Wingdings" w:cs="Arial"/>
    </w:rPr>
  </w:style>
  <w:style w:type="character" w:customStyle="1" w:styleId="WW8Num27z3">
    <w:name w:val="WW8Num27z3"/>
    <w:rsid w:val="007B1C4D"/>
    <w:rPr>
      <w:rFonts w:ascii="Symbol" w:hAnsi="Symbol" w:cs="Symbol"/>
    </w:rPr>
  </w:style>
  <w:style w:type="character" w:customStyle="1" w:styleId="WW8Num27z4">
    <w:name w:val="WW8Num27z4"/>
    <w:rsid w:val="007B1C4D"/>
    <w:rPr>
      <w:rFonts w:ascii="Courier New" w:hAnsi="Courier New" w:cs="Courier New"/>
    </w:rPr>
  </w:style>
  <w:style w:type="character" w:customStyle="1" w:styleId="WW8Num28z0">
    <w:name w:val="WW8Num28z0"/>
    <w:rsid w:val="007B1C4D"/>
    <w:rPr>
      <w:rFonts w:ascii="Symbol" w:hAnsi="Symbol" w:cs="Symbol"/>
    </w:rPr>
  </w:style>
  <w:style w:type="character" w:customStyle="1" w:styleId="WW8Num28z1">
    <w:name w:val="WW8Num28z1"/>
    <w:rsid w:val="007B1C4D"/>
    <w:rPr>
      <w:rFonts w:ascii="Courier New" w:hAnsi="Courier New" w:cs="Courier New"/>
    </w:rPr>
  </w:style>
  <w:style w:type="character" w:customStyle="1" w:styleId="WW8Num28z2">
    <w:name w:val="WW8Num28z2"/>
    <w:rsid w:val="007B1C4D"/>
    <w:rPr>
      <w:rFonts w:ascii="Wingdings" w:hAnsi="Wingdings" w:cs="Wingdings"/>
    </w:rPr>
  </w:style>
  <w:style w:type="character" w:customStyle="1" w:styleId="WW8Num29z0">
    <w:name w:val="WW8Num29z0"/>
    <w:rsid w:val="007B1C4D"/>
    <w:rPr>
      <w:rFonts w:ascii="Wingdings" w:hAnsi="Wingdings" w:cs="Wingdings"/>
    </w:rPr>
  </w:style>
  <w:style w:type="character" w:customStyle="1" w:styleId="WW8Num29z1">
    <w:name w:val="WW8Num29z1"/>
    <w:rsid w:val="007B1C4D"/>
    <w:rPr>
      <w:rFonts w:ascii="Wingdings" w:eastAsia="Times New Roman" w:hAnsi="Wingdings" w:cs="Arial"/>
    </w:rPr>
  </w:style>
  <w:style w:type="character" w:customStyle="1" w:styleId="WW8Num29z3">
    <w:name w:val="WW8Num29z3"/>
    <w:rsid w:val="007B1C4D"/>
    <w:rPr>
      <w:rFonts w:ascii="Symbol" w:hAnsi="Symbol" w:cs="Symbol"/>
    </w:rPr>
  </w:style>
  <w:style w:type="character" w:customStyle="1" w:styleId="WW8Num29z4">
    <w:name w:val="WW8Num29z4"/>
    <w:rsid w:val="007B1C4D"/>
    <w:rPr>
      <w:rFonts w:ascii="Courier New" w:hAnsi="Courier New" w:cs="Courier New"/>
    </w:rPr>
  </w:style>
  <w:style w:type="character" w:customStyle="1" w:styleId="WW8Num30z0">
    <w:name w:val="WW8Num30z0"/>
    <w:rsid w:val="007B1C4D"/>
    <w:rPr>
      <w:rFonts w:ascii="Symbol" w:hAnsi="Symbol" w:cs="Symbol"/>
    </w:rPr>
  </w:style>
  <w:style w:type="character" w:customStyle="1" w:styleId="WW8Num30z1">
    <w:name w:val="WW8Num30z1"/>
    <w:rsid w:val="007B1C4D"/>
    <w:rPr>
      <w:rFonts w:ascii="Courier New" w:hAnsi="Courier New" w:cs="Courier New"/>
    </w:rPr>
  </w:style>
  <w:style w:type="character" w:customStyle="1" w:styleId="WW8Num30z2">
    <w:name w:val="WW8Num30z2"/>
    <w:rsid w:val="007B1C4D"/>
    <w:rPr>
      <w:rFonts w:ascii="Wingdings" w:hAnsi="Wingdings" w:cs="Wingdings"/>
    </w:rPr>
  </w:style>
  <w:style w:type="character" w:customStyle="1" w:styleId="WW8Num31z0">
    <w:name w:val="WW8Num31z0"/>
    <w:rsid w:val="007B1C4D"/>
    <w:rPr>
      <w:rFonts w:ascii="Symbol" w:hAnsi="Symbol" w:cs="Symbol"/>
      <w:color w:val="auto"/>
    </w:rPr>
  </w:style>
  <w:style w:type="character" w:customStyle="1" w:styleId="WW8Num31z1">
    <w:name w:val="WW8Num31z1"/>
    <w:rsid w:val="007B1C4D"/>
    <w:rPr>
      <w:rFonts w:ascii="Courier New" w:hAnsi="Courier New" w:cs="Courier New"/>
    </w:rPr>
  </w:style>
  <w:style w:type="character" w:customStyle="1" w:styleId="WW8Num31z2">
    <w:name w:val="WW8Num31z2"/>
    <w:rsid w:val="007B1C4D"/>
    <w:rPr>
      <w:rFonts w:ascii="Wingdings" w:hAnsi="Wingdings" w:cs="Wingdings"/>
    </w:rPr>
  </w:style>
  <w:style w:type="character" w:customStyle="1" w:styleId="WW8Num31z3">
    <w:name w:val="WW8Num31z3"/>
    <w:rsid w:val="007B1C4D"/>
    <w:rPr>
      <w:rFonts w:ascii="Symbol" w:hAnsi="Symbol" w:cs="Symbol"/>
    </w:rPr>
  </w:style>
  <w:style w:type="character" w:customStyle="1" w:styleId="WW8Num32z0">
    <w:name w:val="WW8Num32z0"/>
    <w:rsid w:val="007B1C4D"/>
    <w:rPr>
      <w:rFonts w:ascii="Wingdings" w:hAnsi="Wingdings" w:cs="Wingdings"/>
    </w:rPr>
  </w:style>
  <w:style w:type="character" w:customStyle="1" w:styleId="WW8Num32z1">
    <w:name w:val="WW8Num32z1"/>
    <w:rsid w:val="007B1C4D"/>
    <w:rPr>
      <w:rFonts w:ascii="Wingdings" w:eastAsia="Times New Roman" w:hAnsi="Wingdings" w:cs="Arial"/>
    </w:rPr>
  </w:style>
  <w:style w:type="character" w:customStyle="1" w:styleId="WW8Num32z3">
    <w:name w:val="WW8Num32z3"/>
    <w:rsid w:val="007B1C4D"/>
    <w:rPr>
      <w:rFonts w:ascii="Symbol" w:hAnsi="Symbol" w:cs="Symbol"/>
    </w:rPr>
  </w:style>
  <w:style w:type="character" w:customStyle="1" w:styleId="WW8Num32z4">
    <w:name w:val="WW8Num32z4"/>
    <w:rsid w:val="007B1C4D"/>
    <w:rPr>
      <w:rFonts w:ascii="Courier New" w:hAnsi="Courier New" w:cs="Courier New"/>
    </w:rPr>
  </w:style>
  <w:style w:type="character" w:customStyle="1" w:styleId="WW8Num33z0">
    <w:name w:val="WW8Num33z0"/>
    <w:rsid w:val="007B1C4D"/>
    <w:rPr>
      <w:rFonts w:ascii="Symbol" w:hAnsi="Symbol" w:cs="Symbol"/>
      <w:color w:val="auto"/>
    </w:rPr>
  </w:style>
  <w:style w:type="character" w:customStyle="1" w:styleId="WW8Num33z1">
    <w:name w:val="WW8Num33z1"/>
    <w:rsid w:val="007B1C4D"/>
    <w:rPr>
      <w:rFonts w:ascii="Courier New" w:hAnsi="Courier New" w:cs="Courier New"/>
    </w:rPr>
  </w:style>
  <w:style w:type="character" w:customStyle="1" w:styleId="WW8Num33z2">
    <w:name w:val="WW8Num33z2"/>
    <w:rsid w:val="007B1C4D"/>
    <w:rPr>
      <w:rFonts w:ascii="Wingdings" w:hAnsi="Wingdings" w:cs="Wingdings"/>
    </w:rPr>
  </w:style>
  <w:style w:type="character" w:customStyle="1" w:styleId="WW8Num33z3">
    <w:name w:val="WW8Num33z3"/>
    <w:rsid w:val="007B1C4D"/>
    <w:rPr>
      <w:rFonts w:ascii="Symbol" w:hAnsi="Symbol" w:cs="Symbol"/>
    </w:rPr>
  </w:style>
  <w:style w:type="character" w:customStyle="1" w:styleId="WW8Num34z0">
    <w:name w:val="WW8Num34z0"/>
    <w:rsid w:val="007B1C4D"/>
    <w:rPr>
      <w:rFonts w:ascii="Symbol" w:hAnsi="Symbol" w:cs="Symbol"/>
      <w:color w:val="auto"/>
    </w:rPr>
  </w:style>
  <w:style w:type="character" w:customStyle="1" w:styleId="WW8Num34z1">
    <w:name w:val="WW8Num34z1"/>
    <w:rsid w:val="007B1C4D"/>
    <w:rPr>
      <w:rFonts w:ascii="Courier New" w:hAnsi="Courier New" w:cs="Courier New"/>
    </w:rPr>
  </w:style>
  <w:style w:type="character" w:customStyle="1" w:styleId="WW8Num34z2">
    <w:name w:val="WW8Num34z2"/>
    <w:rsid w:val="007B1C4D"/>
    <w:rPr>
      <w:rFonts w:ascii="Wingdings" w:hAnsi="Wingdings" w:cs="Wingdings"/>
    </w:rPr>
  </w:style>
  <w:style w:type="character" w:customStyle="1" w:styleId="WW8Num34z3">
    <w:name w:val="WW8Num34z3"/>
    <w:rsid w:val="007B1C4D"/>
    <w:rPr>
      <w:rFonts w:ascii="Symbol" w:hAnsi="Symbol" w:cs="Symbol"/>
    </w:rPr>
  </w:style>
  <w:style w:type="character" w:customStyle="1" w:styleId="WW8Num35z0">
    <w:name w:val="WW8Num35z0"/>
    <w:rsid w:val="007B1C4D"/>
    <w:rPr>
      <w:rFonts w:ascii="Symbol" w:hAnsi="Symbol" w:cs="Symbol"/>
      <w:color w:val="auto"/>
    </w:rPr>
  </w:style>
  <w:style w:type="character" w:customStyle="1" w:styleId="WW8Num35z1">
    <w:name w:val="WW8Num35z1"/>
    <w:rsid w:val="007B1C4D"/>
    <w:rPr>
      <w:rFonts w:ascii="Courier New" w:hAnsi="Courier New" w:cs="Courier New"/>
    </w:rPr>
  </w:style>
  <w:style w:type="character" w:customStyle="1" w:styleId="WW8Num35z2">
    <w:name w:val="WW8Num35z2"/>
    <w:rsid w:val="007B1C4D"/>
    <w:rPr>
      <w:rFonts w:ascii="Wingdings" w:hAnsi="Wingdings" w:cs="Wingdings"/>
    </w:rPr>
  </w:style>
  <w:style w:type="character" w:customStyle="1" w:styleId="WW8Num35z3">
    <w:name w:val="WW8Num35z3"/>
    <w:rsid w:val="007B1C4D"/>
    <w:rPr>
      <w:rFonts w:ascii="Symbol" w:hAnsi="Symbol" w:cs="Symbol"/>
    </w:rPr>
  </w:style>
  <w:style w:type="character" w:customStyle="1" w:styleId="WW8Num36z0">
    <w:name w:val="WW8Num36z0"/>
    <w:rsid w:val="007B1C4D"/>
    <w:rPr>
      <w:rFonts w:ascii="Symbol" w:hAnsi="Symbol" w:cs="Symbol"/>
    </w:rPr>
  </w:style>
  <w:style w:type="character" w:customStyle="1" w:styleId="WW8Num36z1">
    <w:name w:val="WW8Num36z1"/>
    <w:rsid w:val="007B1C4D"/>
    <w:rPr>
      <w:rFonts w:ascii="Courier New" w:hAnsi="Courier New" w:cs="Courier New"/>
    </w:rPr>
  </w:style>
  <w:style w:type="character" w:customStyle="1" w:styleId="WW8Num36z2">
    <w:name w:val="WW8Num36z2"/>
    <w:rsid w:val="007B1C4D"/>
    <w:rPr>
      <w:rFonts w:ascii="Wingdings" w:hAnsi="Wingdings" w:cs="Wingdings"/>
    </w:rPr>
  </w:style>
  <w:style w:type="character" w:customStyle="1" w:styleId="WW8Num37z2">
    <w:name w:val="WW8Num37z2"/>
    <w:rsid w:val="007B1C4D"/>
    <w:rPr>
      <w:rFonts w:ascii="Wingdings" w:hAnsi="Wingdings" w:cs="Wingdings"/>
      <w:b w:val="0"/>
      <w:i w:val="0"/>
      <w:caps w:val="0"/>
      <w:smallCaps w:val="0"/>
      <w:strike w:val="0"/>
      <w:dstrike w:val="0"/>
      <w:vanish w:val="0"/>
      <w:color w:val="999999"/>
      <w:position w:val="0"/>
      <w:sz w:val="22"/>
      <w:szCs w:val="22"/>
      <w:vertAlign w:val="baseline"/>
    </w:rPr>
  </w:style>
  <w:style w:type="character" w:customStyle="1" w:styleId="WW8Num38z0">
    <w:name w:val="WW8Num38z0"/>
    <w:rsid w:val="007B1C4D"/>
    <w:rPr>
      <w:rFonts w:ascii="Symbol" w:hAnsi="Symbol" w:cs="Symbol"/>
    </w:rPr>
  </w:style>
  <w:style w:type="character" w:customStyle="1" w:styleId="WW8Num38z1">
    <w:name w:val="WW8Num38z1"/>
    <w:rsid w:val="007B1C4D"/>
    <w:rPr>
      <w:rFonts w:ascii="Courier New" w:hAnsi="Courier New" w:cs="Courier New"/>
    </w:rPr>
  </w:style>
  <w:style w:type="character" w:customStyle="1" w:styleId="WW8Num38z2">
    <w:name w:val="WW8Num38z2"/>
    <w:rsid w:val="007B1C4D"/>
    <w:rPr>
      <w:rFonts w:ascii="Wingdings" w:hAnsi="Wingdings" w:cs="Wingdings"/>
    </w:rPr>
  </w:style>
  <w:style w:type="character" w:customStyle="1" w:styleId="WW8Num39z0">
    <w:name w:val="WW8Num39z0"/>
    <w:rsid w:val="007B1C4D"/>
    <w:rPr>
      <w:rFonts w:ascii="Symbol" w:hAnsi="Symbol" w:cs="Symbol"/>
    </w:rPr>
  </w:style>
  <w:style w:type="character" w:customStyle="1" w:styleId="WW8Num39z1">
    <w:name w:val="WW8Num39z1"/>
    <w:rsid w:val="007B1C4D"/>
    <w:rPr>
      <w:rFonts w:ascii="Wingdings" w:eastAsia="Times New Roman" w:hAnsi="Wingdings" w:cs="Arial"/>
    </w:rPr>
  </w:style>
  <w:style w:type="character" w:customStyle="1" w:styleId="WW8Num39z2">
    <w:name w:val="WW8Num39z2"/>
    <w:rsid w:val="007B1C4D"/>
    <w:rPr>
      <w:rFonts w:ascii="Wingdings" w:hAnsi="Wingdings" w:cs="Wingdings"/>
    </w:rPr>
  </w:style>
  <w:style w:type="character" w:customStyle="1" w:styleId="WW8Num39z4">
    <w:name w:val="WW8Num39z4"/>
    <w:rsid w:val="007B1C4D"/>
    <w:rPr>
      <w:rFonts w:ascii="Courier New" w:hAnsi="Courier New" w:cs="Courier New"/>
    </w:rPr>
  </w:style>
  <w:style w:type="character" w:customStyle="1" w:styleId="WW8Num40z0">
    <w:name w:val="WW8Num40z0"/>
    <w:rsid w:val="007B1C4D"/>
    <w:rPr>
      <w:rFonts w:ascii="Symbol" w:hAnsi="Symbol" w:cs="Symbol"/>
      <w:color w:val="auto"/>
    </w:rPr>
  </w:style>
  <w:style w:type="character" w:customStyle="1" w:styleId="WW8Num40z1">
    <w:name w:val="WW8Num40z1"/>
    <w:rsid w:val="007B1C4D"/>
    <w:rPr>
      <w:rFonts w:ascii="Courier New" w:hAnsi="Courier New" w:cs="Courier New"/>
    </w:rPr>
  </w:style>
  <w:style w:type="character" w:customStyle="1" w:styleId="WW8Num40z2">
    <w:name w:val="WW8Num40z2"/>
    <w:rsid w:val="007B1C4D"/>
    <w:rPr>
      <w:rFonts w:ascii="Wingdings" w:hAnsi="Wingdings" w:cs="Wingdings"/>
    </w:rPr>
  </w:style>
  <w:style w:type="character" w:customStyle="1" w:styleId="WW8Num40z3">
    <w:name w:val="WW8Num40z3"/>
    <w:rsid w:val="007B1C4D"/>
    <w:rPr>
      <w:rFonts w:ascii="Symbol" w:hAnsi="Symbol" w:cs="Symbol"/>
    </w:rPr>
  </w:style>
  <w:style w:type="character" w:customStyle="1" w:styleId="WW8Num41z1">
    <w:name w:val="WW8Num41z1"/>
    <w:rsid w:val="007B1C4D"/>
    <w:rPr>
      <w:rFonts w:ascii="Courier New" w:hAnsi="Courier New" w:cs="Courier New"/>
    </w:rPr>
  </w:style>
  <w:style w:type="character" w:customStyle="1" w:styleId="WW8Num41z2">
    <w:name w:val="WW8Num41z2"/>
    <w:rsid w:val="007B1C4D"/>
    <w:rPr>
      <w:rFonts w:ascii="Wingdings" w:hAnsi="Wingdings" w:cs="Wingdings"/>
    </w:rPr>
  </w:style>
  <w:style w:type="character" w:customStyle="1" w:styleId="WW8Num41z3">
    <w:name w:val="WW8Num41z3"/>
    <w:rsid w:val="007B1C4D"/>
    <w:rPr>
      <w:rFonts w:ascii="Symbol" w:hAnsi="Symbol" w:cs="Symbol"/>
    </w:rPr>
  </w:style>
  <w:style w:type="character" w:customStyle="1" w:styleId="WW8Num42z0">
    <w:name w:val="WW8Num42z0"/>
    <w:rsid w:val="007B1C4D"/>
    <w:rPr>
      <w:rFonts w:ascii="Symbol" w:hAnsi="Symbol" w:cs="Symbol"/>
    </w:rPr>
  </w:style>
  <w:style w:type="character" w:customStyle="1" w:styleId="WW8Num42z1">
    <w:name w:val="WW8Num42z1"/>
    <w:rsid w:val="007B1C4D"/>
    <w:rPr>
      <w:rFonts w:ascii="Courier New" w:hAnsi="Courier New" w:cs="Courier New"/>
    </w:rPr>
  </w:style>
  <w:style w:type="character" w:customStyle="1" w:styleId="WW8Num42z2">
    <w:name w:val="WW8Num42z2"/>
    <w:rsid w:val="007B1C4D"/>
    <w:rPr>
      <w:rFonts w:ascii="Wingdings" w:hAnsi="Wingdings" w:cs="Wingdings"/>
    </w:rPr>
  </w:style>
  <w:style w:type="character" w:customStyle="1" w:styleId="WW8Num43z0">
    <w:name w:val="WW8Num43z0"/>
    <w:rsid w:val="007B1C4D"/>
    <w:rPr>
      <w:rFonts w:ascii="Symbol" w:hAnsi="Symbol" w:cs="Symbol"/>
      <w:color w:val="auto"/>
    </w:rPr>
  </w:style>
  <w:style w:type="character" w:customStyle="1" w:styleId="WW8Num43z1">
    <w:name w:val="WW8Num43z1"/>
    <w:rsid w:val="007B1C4D"/>
    <w:rPr>
      <w:rFonts w:ascii="Wingdings" w:eastAsia="Times New Roman" w:hAnsi="Wingdings" w:cs="Microsoft Sans Serif"/>
    </w:rPr>
  </w:style>
  <w:style w:type="character" w:customStyle="1" w:styleId="WW8Num43z2">
    <w:name w:val="WW8Num43z2"/>
    <w:rsid w:val="007B1C4D"/>
    <w:rPr>
      <w:rFonts w:ascii="Wingdings" w:hAnsi="Wingdings" w:cs="Wingdings"/>
    </w:rPr>
  </w:style>
  <w:style w:type="character" w:customStyle="1" w:styleId="WW8Num43z3">
    <w:name w:val="WW8Num43z3"/>
    <w:rsid w:val="007B1C4D"/>
    <w:rPr>
      <w:rFonts w:ascii="Symbol" w:hAnsi="Symbol" w:cs="Symbol"/>
    </w:rPr>
  </w:style>
  <w:style w:type="character" w:customStyle="1" w:styleId="WW8Num43z4">
    <w:name w:val="WW8Num43z4"/>
    <w:rsid w:val="007B1C4D"/>
    <w:rPr>
      <w:rFonts w:ascii="Courier New" w:hAnsi="Courier New" w:cs="Courier New"/>
    </w:rPr>
  </w:style>
  <w:style w:type="character" w:customStyle="1" w:styleId="WW8Num45z0">
    <w:name w:val="WW8Num45z0"/>
    <w:rsid w:val="007B1C4D"/>
    <w:rPr>
      <w:rFonts w:ascii="Wingdings" w:hAnsi="Wingdings" w:cs="Wingdings"/>
    </w:rPr>
  </w:style>
  <w:style w:type="character" w:customStyle="1" w:styleId="WW8Num45z1">
    <w:name w:val="WW8Num45z1"/>
    <w:rsid w:val="007B1C4D"/>
    <w:rPr>
      <w:rFonts w:ascii="Wingdings" w:eastAsia="Times New Roman" w:hAnsi="Wingdings" w:cs="Arial"/>
    </w:rPr>
  </w:style>
  <w:style w:type="character" w:customStyle="1" w:styleId="WW8Num45z3">
    <w:name w:val="WW8Num45z3"/>
    <w:rsid w:val="007B1C4D"/>
    <w:rPr>
      <w:rFonts w:ascii="Symbol" w:hAnsi="Symbol" w:cs="Symbol"/>
    </w:rPr>
  </w:style>
  <w:style w:type="character" w:customStyle="1" w:styleId="WW8Num45z4">
    <w:name w:val="WW8Num45z4"/>
    <w:rsid w:val="007B1C4D"/>
    <w:rPr>
      <w:rFonts w:ascii="Courier New" w:hAnsi="Courier New" w:cs="Courier New"/>
    </w:rPr>
  </w:style>
  <w:style w:type="character" w:customStyle="1" w:styleId="WW8Num46z0">
    <w:name w:val="WW8Num46z0"/>
    <w:rsid w:val="007B1C4D"/>
    <w:rPr>
      <w:rFonts w:ascii="Symbol" w:hAnsi="Symbol" w:cs="Symbol"/>
      <w:color w:val="auto"/>
    </w:rPr>
  </w:style>
  <w:style w:type="character" w:customStyle="1" w:styleId="WW8Num46z1">
    <w:name w:val="WW8Num46z1"/>
    <w:rsid w:val="007B1C4D"/>
    <w:rPr>
      <w:rFonts w:ascii="Courier New" w:hAnsi="Courier New" w:cs="Courier New"/>
    </w:rPr>
  </w:style>
  <w:style w:type="character" w:customStyle="1" w:styleId="WW8Num46z2">
    <w:name w:val="WW8Num46z2"/>
    <w:rsid w:val="007B1C4D"/>
    <w:rPr>
      <w:rFonts w:ascii="Wingdings" w:hAnsi="Wingdings" w:cs="Wingdings"/>
    </w:rPr>
  </w:style>
  <w:style w:type="character" w:customStyle="1" w:styleId="WW8Num46z3">
    <w:name w:val="WW8Num46z3"/>
    <w:rsid w:val="007B1C4D"/>
    <w:rPr>
      <w:rFonts w:ascii="Symbol" w:hAnsi="Symbol" w:cs="Symbol"/>
    </w:rPr>
  </w:style>
  <w:style w:type="character" w:customStyle="1" w:styleId="WW8Num47z0">
    <w:name w:val="WW8Num47z0"/>
    <w:rsid w:val="007B1C4D"/>
    <w:rPr>
      <w:rFonts w:ascii="Symbol" w:hAnsi="Symbol" w:cs="Symbol"/>
      <w:color w:val="auto"/>
    </w:rPr>
  </w:style>
  <w:style w:type="character" w:customStyle="1" w:styleId="WW8Num47z1">
    <w:name w:val="WW8Num47z1"/>
    <w:rsid w:val="007B1C4D"/>
    <w:rPr>
      <w:rFonts w:ascii="Wingdings" w:hAnsi="Wingdings" w:cs="Wingdings"/>
      <w:b w:val="0"/>
      <w:i w:val="0"/>
      <w:caps w:val="0"/>
      <w:smallCaps w:val="0"/>
      <w:strike w:val="0"/>
      <w:dstrike w:val="0"/>
      <w:vanish w:val="0"/>
      <w:color w:val="999999"/>
      <w:position w:val="0"/>
      <w:sz w:val="22"/>
      <w:szCs w:val="22"/>
      <w:vertAlign w:val="baseline"/>
    </w:rPr>
  </w:style>
  <w:style w:type="character" w:customStyle="1" w:styleId="WW8Num47z2">
    <w:name w:val="WW8Num47z2"/>
    <w:rsid w:val="007B1C4D"/>
    <w:rPr>
      <w:rFonts w:ascii="Wingdings" w:hAnsi="Wingdings" w:cs="Wingdings"/>
    </w:rPr>
  </w:style>
  <w:style w:type="character" w:customStyle="1" w:styleId="WW8Num47z3">
    <w:name w:val="WW8Num47z3"/>
    <w:rsid w:val="007B1C4D"/>
    <w:rPr>
      <w:rFonts w:ascii="Symbol" w:hAnsi="Symbol" w:cs="Symbol"/>
    </w:rPr>
  </w:style>
  <w:style w:type="character" w:customStyle="1" w:styleId="WW8Num47z4">
    <w:name w:val="WW8Num47z4"/>
    <w:rsid w:val="007B1C4D"/>
    <w:rPr>
      <w:rFonts w:ascii="Courier New" w:hAnsi="Courier New" w:cs="Courier New"/>
    </w:rPr>
  </w:style>
  <w:style w:type="character" w:customStyle="1" w:styleId="WW8Num48z0">
    <w:name w:val="WW8Num48z0"/>
    <w:rsid w:val="007B1C4D"/>
    <w:rPr>
      <w:rFonts w:ascii="Wingdings" w:hAnsi="Wingdings" w:cs="Wingdings"/>
    </w:rPr>
  </w:style>
  <w:style w:type="character" w:customStyle="1" w:styleId="WW8Num48z1">
    <w:name w:val="WW8Num48z1"/>
    <w:rsid w:val="007B1C4D"/>
    <w:rPr>
      <w:rFonts w:ascii="Wingdings" w:eastAsia="Times New Roman" w:hAnsi="Wingdings" w:cs="Arial"/>
    </w:rPr>
  </w:style>
  <w:style w:type="character" w:customStyle="1" w:styleId="WW8Num48z3">
    <w:name w:val="WW8Num48z3"/>
    <w:rsid w:val="007B1C4D"/>
    <w:rPr>
      <w:rFonts w:ascii="Symbol" w:hAnsi="Symbol" w:cs="Symbol"/>
    </w:rPr>
  </w:style>
  <w:style w:type="character" w:customStyle="1" w:styleId="WW8Num48z4">
    <w:name w:val="WW8Num48z4"/>
    <w:rsid w:val="007B1C4D"/>
    <w:rPr>
      <w:rFonts w:ascii="Courier New" w:hAnsi="Courier New" w:cs="Courier New"/>
    </w:rPr>
  </w:style>
  <w:style w:type="character" w:customStyle="1" w:styleId="WW8Num49z0">
    <w:name w:val="WW8Num49z0"/>
    <w:rsid w:val="007B1C4D"/>
    <w:rPr>
      <w:rFonts w:ascii="Symbol" w:hAnsi="Symbol" w:cs="Symbol"/>
      <w:color w:val="auto"/>
    </w:rPr>
  </w:style>
  <w:style w:type="character" w:customStyle="1" w:styleId="WW8Num49z1">
    <w:name w:val="WW8Num49z1"/>
    <w:rsid w:val="007B1C4D"/>
    <w:rPr>
      <w:rFonts w:ascii="Courier New" w:hAnsi="Courier New" w:cs="Courier New"/>
    </w:rPr>
  </w:style>
  <w:style w:type="character" w:customStyle="1" w:styleId="WW8Num49z2">
    <w:name w:val="WW8Num49z2"/>
    <w:rsid w:val="007B1C4D"/>
    <w:rPr>
      <w:rFonts w:ascii="Wingdings" w:hAnsi="Wingdings" w:cs="Wingdings"/>
    </w:rPr>
  </w:style>
  <w:style w:type="character" w:customStyle="1" w:styleId="WW8Num49z3">
    <w:name w:val="WW8Num49z3"/>
    <w:rsid w:val="007B1C4D"/>
    <w:rPr>
      <w:rFonts w:ascii="Symbol" w:hAnsi="Symbol" w:cs="Symbol"/>
    </w:rPr>
  </w:style>
  <w:style w:type="character" w:customStyle="1" w:styleId="Tipodeletrapredefinidodopargrafo">
    <w:name w:val="Tipo de letra predefinido do parágrafo"/>
    <w:rsid w:val="007B1C4D"/>
  </w:style>
  <w:style w:type="character" w:styleId="Nmerodepgina">
    <w:name w:val="page number"/>
    <w:basedOn w:val="Tipodeletrapredefinidodopargrafo"/>
    <w:rsid w:val="007B1C4D"/>
  </w:style>
  <w:style w:type="paragraph" w:customStyle="1" w:styleId="Ttulo10">
    <w:name w:val="Título1"/>
    <w:basedOn w:val="Normal"/>
    <w:next w:val="Corpodetexto"/>
    <w:rsid w:val="007B1C4D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Corpodetexto">
    <w:name w:val="Body Text"/>
    <w:basedOn w:val="Normal"/>
    <w:rsid w:val="007B1C4D"/>
    <w:pPr>
      <w:spacing w:after="120"/>
    </w:pPr>
  </w:style>
  <w:style w:type="paragraph" w:styleId="Lista">
    <w:name w:val="List"/>
    <w:basedOn w:val="Normal"/>
    <w:rsid w:val="007B1C4D"/>
    <w:pPr>
      <w:ind w:left="283" w:hanging="283"/>
    </w:pPr>
  </w:style>
  <w:style w:type="paragraph" w:styleId="Legenda">
    <w:name w:val="caption"/>
    <w:basedOn w:val="Normal"/>
    <w:next w:val="Normal"/>
    <w:qFormat/>
    <w:rsid w:val="007B1C4D"/>
    <w:pPr>
      <w:spacing w:before="120" w:after="120"/>
    </w:pPr>
    <w:rPr>
      <w:b/>
      <w:sz w:val="20"/>
      <w:szCs w:val="20"/>
    </w:rPr>
  </w:style>
  <w:style w:type="paragraph" w:customStyle="1" w:styleId="ndice">
    <w:name w:val="Índice"/>
    <w:basedOn w:val="Normal"/>
    <w:rsid w:val="007B1C4D"/>
    <w:pPr>
      <w:suppressLineNumbers/>
    </w:pPr>
    <w:rPr>
      <w:rFonts w:cs="Mangal"/>
    </w:rPr>
  </w:style>
  <w:style w:type="paragraph" w:customStyle="1" w:styleId="WW-Ttulo">
    <w:name w:val="WW-Título"/>
    <w:basedOn w:val="Normal"/>
    <w:next w:val="Subttulo"/>
    <w:rsid w:val="007B1C4D"/>
    <w:pPr>
      <w:spacing w:before="240" w:after="60"/>
      <w:jc w:val="center"/>
    </w:pPr>
    <w:rPr>
      <w:b/>
      <w:kern w:val="1"/>
      <w:sz w:val="32"/>
      <w:szCs w:val="32"/>
    </w:rPr>
  </w:style>
  <w:style w:type="paragraph" w:styleId="Subttulo">
    <w:name w:val="Subtitle"/>
    <w:basedOn w:val="Ttulo10"/>
    <w:next w:val="Corpodetexto"/>
    <w:qFormat/>
    <w:rsid w:val="007B1C4D"/>
    <w:pPr>
      <w:jc w:val="center"/>
    </w:pPr>
    <w:rPr>
      <w:i/>
      <w:iCs/>
    </w:rPr>
  </w:style>
  <w:style w:type="paragraph" w:customStyle="1" w:styleId="Mapadodocumento">
    <w:name w:val="Mapa do documento"/>
    <w:basedOn w:val="WW-Ttulo"/>
    <w:rsid w:val="007B1C4D"/>
    <w:pPr>
      <w:widowControl w:val="0"/>
    </w:pPr>
    <w:rPr>
      <w:rFonts w:ascii="Tahoma" w:hAnsi="Tahoma" w:cs="Tahoma"/>
      <w:sz w:val="20"/>
    </w:rPr>
  </w:style>
  <w:style w:type="paragraph" w:customStyle="1" w:styleId="EstiloMapadodocumento11ptNegrito">
    <w:name w:val="Estilo Mapa do documento + 11 pt Negrito"/>
    <w:basedOn w:val="Mapadodocumento"/>
    <w:rsid w:val="007B1C4D"/>
    <w:rPr>
      <w:rFonts w:ascii="Arial" w:hAnsi="Arial" w:cs="Arial"/>
      <w:b w:val="0"/>
      <w:bCs w:val="0"/>
      <w:sz w:val="22"/>
    </w:rPr>
  </w:style>
  <w:style w:type="paragraph" w:styleId="Cabealho">
    <w:name w:val="header"/>
    <w:basedOn w:val="Normal"/>
    <w:rsid w:val="007B1C4D"/>
    <w:pPr>
      <w:tabs>
        <w:tab w:val="center" w:pos="4419"/>
        <w:tab w:val="right" w:pos="8838"/>
      </w:tabs>
    </w:pPr>
    <w:rPr>
      <w:rFonts w:ascii="Times New Roman" w:hAnsi="Times New Roman" w:cs="Times New Roman"/>
      <w:sz w:val="18"/>
      <w:szCs w:val="20"/>
    </w:rPr>
  </w:style>
  <w:style w:type="paragraph" w:styleId="Rodap">
    <w:name w:val="footer"/>
    <w:basedOn w:val="Normal"/>
    <w:rsid w:val="007B1C4D"/>
    <w:pPr>
      <w:tabs>
        <w:tab w:val="center" w:pos="4419"/>
        <w:tab w:val="right" w:pos="8838"/>
      </w:tabs>
    </w:pPr>
  </w:style>
  <w:style w:type="paragraph" w:styleId="Commarcadores2">
    <w:name w:val="List Bullet 2"/>
    <w:basedOn w:val="Normal"/>
    <w:rsid w:val="007B1C4D"/>
    <w:pPr>
      <w:ind w:left="566" w:hanging="283"/>
    </w:pPr>
  </w:style>
  <w:style w:type="paragraph" w:styleId="Commarcadores3">
    <w:name w:val="List Bullet 3"/>
    <w:basedOn w:val="Normal"/>
    <w:rsid w:val="007B1C4D"/>
    <w:pPr>
      <w:ind w:left="849" w:hanging="283"/>
    </w:pPr>
  </w:style>
  <w:style w:type="paragraph" w:customStyle="1" w:styleId="Inciodecarta">
    <w:name w:val="Início de carta"/>
    <w:basedOn w:val="Normal"/>
    <w:next w:val="Normal"/>
    <w:rsid w:val="007B1C4D"/>
  </w:style>
  <w:style w:type="paragraph" w:customStyle="1" w:styleId="Listacommarcas2">
    <w:name w:val="Lista com marcas 2"/>
    <w:basedOn w:val="Normal"/>
    <w:rsid w:val="007B1C4D"/>
    <w:pPr>
      <w:tabs>
        <w:tab w:val="num" w:pos="643"/>
      </w:tabs>
      <w:ind w:left="643" w:hanging="360"/>
    </w:pPr>
  </w:style>
  <w:style w:type="paragraph" w:customStyle="1" w:styleId="Listacommarcas3">
    <w:name w:val="Lista com marcas 3"/>
    <w:basedOn w:val="Normal"/>
    <w:rsid w:val="007B1C4D"/>
    <w:pPr>
      <w:tabs>
        <w:tab w:val="num" w:pos="926"/>
      </w:tabs>
      <w:ind w:left="926" w:hanging="360"/>
    </w:pPr>
  </w:style>
  <w:style w:type="paragraph" w:customStyle="1" w:styleId="Listacommarcas4">
    <w:name w:val="Lista com marcas 4"/>
    <w:basedOn w:val="Normal"/>
    <w:rsid w:val="007B1C4D"/>
    <w:pPr>
      <w:tabs>
        <w:tab w:val="num" w:pos="1209"/>
      </w:tabs>
      <w:ind w:left="1209" w:hanging="360"/>
    </w:pPr>
  </w:style>
  <w:style w:type="paragraph" w:customStyle="1" w:styleId="Listadecont">
    <w:name w:val="Lista de cont."/>
    <w:basedOn w:val="Normal"/>
    <w:rsid w:val="007B1C4D"/>
    <w:pPr>
      <w:spacing w:after="120"/>
      <w:ind w:left="283"/>
    </w:pPr>
  </w:style>
  <w:style w:type="paragraph" w:customStyle="1" w:styleId="Endereointerior">
    <w:name w:val="Endereço interior"/>
    <w:basedOn w:val="Normal"/>
    <w:rsid w:val="007B1C4D"/>
  </w:style>
  <w:style w:type="paragraph" w:styleId="Recuodecorpodetexto">
    <w:name w:val="Body Text Indent"/>
    <w:basedOn w:val="Normal"/>
    <w:rsid w:val="007B1C4D"/>
    <w:pPr>
      <w:spacing w:after="120"/>
      <w:ind w:left="283"/>
    </w:pPr>
  </w:style>
  <w:style w:type="paragraph" w:customStyle="1" w:styleId="Assunto">
    <w:name w:val="Assunto"/>
    <w:basedOn w:val="Normal"/>
    <w:rsid w:val="007B1C4D"/>
  </w:style>
  <w:style w:type="paragraph" w:customStyle="1" w:styleId="Linhadereferncia">
    <w:name w:val="Linha de referência"/>
    <w:basedOn w:val="Corpodetexto"/>
    <w:rsid w:val="007B1C4D"/>
  </w:style>
  <w:style w:type="paragraph" w:customStyle="1" w:styleId="Avanonormal">
    <w:name w:val="Avanço normal"/>
    <w:basedOn w:val="Normal"/>
    <w:rsid w:val="007B1C4D"/>
    <w:pPr>
      <w:ind w:left="708"/>
    </w:pPr>
  </w:style>
  <w:style w:type="paragraph" w:customStyle="1" w:styleId="Endereoabreviadodoremetente">
    <w:name w:val="Endereço abreviado do remetente"/>
    <w:basedOn w:val="Normal"/>
    <w:rsid w:val="007B1C4D"/>
  </w:style>
  <w:style w:type="paragraph" w:customStyle="1" w:styleId="Contedodetabela">
    <w:name w:val="Conteúdo de tabela"/>
    <w:basedOn w:val="Normal"/>
    <w:rsid w:val="007B1C4D"/>
    <w:pPr>
      <w:suppressLineNumbers/>
    </w:pPr>
  </w:style>
  <w:style w:type="paragraph" w:customStyle="1" w:styleId="Contedodatabela">
    <w:name w:val="Conteúdo da tabela"/>
    <w:basedOn w:val="Normal"/>
    <w:rsid w:val="007B1C4D"/>
    <w:pPr>
      <w:suppressLineNumbers/>
    </w:pPr>
  </w:style>
  <w:style w:type="paragraph" w:customStyle="1" w:styleId="Ttulodetabela">
    <w:name w:val="Título de tabela"/>
    <w:basedOn w:val="Contedodetabela"/>
    <w:rsid w:val="007B1C4D"/>
    <w:pPr>
      <w:jc w:val="center"/>
    </w:pPr>
    <w:rPr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1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164"/>
    <w:rPr>
      <w:rFonts w:ascii="Tahoma" w:hAnsi="Tahoma" w:cs="Tahoma"/>
      <w:bCs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E411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723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4757"/>
    <w:pPr>
      <w:keepLines/>
      <w:tabs>
        <w:tab w:val="clear" w:pos="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24757"/>
    <w:pPr>
      <w:spacing w:before="120"/>
    </w:pPr>
    <w:rPr>
      <w:rFonts w:asciiTheme="minorHAnsi" w:hAnsiTheme="minorHAnsi" w:cstheme="minorHAnsi"/>
      <w:b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24757"/>
    <w:pPr>
      <w:spacing w:before="120"/>
      <w:ind w:left="220"/>
    </w:pPr>
    <w:rPr>
      <w:rFonts w:asciiTheme="minorHAnsi" w:hAnsiTheme="minorHAnsi" w:cstheme="minorHAnsi"/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24757"/>
    <w:pPr>
      <w:ind w:left="440"/>
    </w:pPr>
    <w:rPr>
      <w:rFonts w:asciiTheme="minorHAnsi" w:hAnsiTheme="minorHAnsi" w:cstheme="minorHAnsi"/>
      <w:bCs w:val="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24757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B24757"/>
    <w:pPr>
      <w:ind w:left="660"/>
    </w:pPr>
    <w:rPr>
      <w:rFonts w:asciiTheme="minorHAnsi" w:hAnsiTheme="minorHAnsi" w:cstheme="minorHAnsi"/>
      <w:bCs w:val="0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24757"/>
    <w:pPr>
      <w:ind w:left="880"/>
    </w:pPr>
    <w:rPr>
      <w:rFonts w:asciiTheme="minorHAnsi" w:hAnsiTheme="minorHAnsi" w:cstheme="minorHAnsi"/>
      <w:bCs w:val="0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24757"/>
    <w:pPr>
      <w:ind w:left="1100"/>
    </w:pPr>
    <w:rPr>
      <w:rFonts w:asciiTheme="minorHAnsi" w:hAnsiTheme="minorHAnsi" w:cstheme="minorHAnsi"/>
      <w:bCs w:val="0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24757"/>
    <w:pPr>
      <w:ind w:left="1320"/>
    </w:pPr>
    <w:rPr>
      <w:rFonts w:asciiTheme="minorHAnsi" w:hAnsiTheme="minorHAnsi" w:cstheme="minorHAnsi"/>
      <w:bCs w:val="0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24757"/>
    <w:pPr>
      <w:ind w:left="1540"/>
    </w:pPr>
    <w:rPr>
      <w:rFonts w:asciiTheme="minorHAnsi" w:hAnsiTheme="minorHAnsi" w:cstheme="minorHAnsi"/>
      <w:bCs w:val="0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24757"/>
    <w:pPr>
      <w:ind w:left="1760"/>
    </w:pPr>
    <w:rPr>
      <w:rFonts w:asciiTheme="minorHAnsi" w:hAnsiTheme="minorHAnsi" w:cstheme="minorHAnsi"/>
      <w:bCs w:val="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B1F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1F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1F22"/>
    <w:rPr>
      <w:rFonts w:ascii="Arial" w:hAnsi="Arial" w:cs="Arial"/>
      <w:bCs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1F22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1F22"/>
    <w:rPr>
      <w:rFonts w:ascii="Arial" w:hAnsi="Arial" w:cs="Arial"/>
      <w:b/>
      <w:bCs/>
      <w:lang w:eastAsia="zh-CN"/>
    </w:rPr>
  </w:style>
  <w:style w:type="character" w:customStyle="1" w:styleId="apple-converted-space">
    <w:name w:val="apple-converted-space"/>
    <w:basedOn w:val="Fontepargpadro"/>
    <w:rsid w:val="00EF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74F78-E544-472B-8E64-8B926CF4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463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PADRÃO</vt:lpstr>
      <vt:lpstr>DOCUMENTO PADRÃO</vt:lpstr>
    </vt:vector>
  </TitlesOfParts>
  <Company>Microsoft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PADRÃO</dc:title>
  <dc:creator>Gabriel Pavan</dc:creator>
  <cp:lastModifiedBy>Usuário do Windows</cp:lastModifiedBy>
  <cp:revision>36</cp:revision>
  <cp:lastPrinted>2014-07-10T20:17:00Z</cp:lastPrinted>
  <dcterms:created xsi:type="dcterms:W3CDTF">2018-04-17T14:46:00Z</dcterms:created>
  <dcterms:modified xsi:type="dcterms:W3CDTF">2018-04-23T02:24:00Z</dcterms:modified>
</cp:coreProperties>
</file>